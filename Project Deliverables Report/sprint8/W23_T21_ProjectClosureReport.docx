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064"/>
        <w:gridCol w:w="7124"/>
      </w:tblGrid>
      <w:tr w:rsidR="001C441F" w:rsidRPr="00730933" w14:paraId="41DAC77C" w14:textId="77777777" w:rsidTr="00285291">
        <w:trPr>
          <w:trHeight w:val="727"/>
        </w:trPr>
        <w:tc>
          <w:tcPr>
            <w:tcW w:w="10188" w:type="dxa"/>
            <w:gridSpan w:val="2"/>
            <w:tcBorders>
              <w:bottom w:val="single" w:sz="4" w:space="0" w:color="auto"/>
            </w:tcBorders>
            <w:shd w:val="clear" w:color="auto" w:fill="A6A6A6"/>
          </w:tcPr>
          <w:p w14:paraId="4D654A28" w14:textId="77777777" w:rsidR="001C441F" w:rsidRPr="00156198" w:rsidRDefault="00C55C73" w:rsidP="007037C6">
            <w:pPr>
              <w:pStyle w:val="StyleHeadingTitleSmallcaps"/>
            </w:pPr>
            <w:r w:rsidRPr="00156198">
              <w:t>Project</w:t>
            </w:r>
            <w:r w:rsidR="000E62B7" w:rsidRPr="00156198">
              <w:t xml:space="preserve"> </w:t>
            </w:r>
            <w:r w:rsidRPr="00156198">
              <w:t>Closure</w:t>
            </w:r>
            <w:r w:rsidR="000E62B7" w:rsidRPr="00156198">
              <w:t xml:space="preserve"> </w:t>
            </w:r>
            <w:r w:rsidRPr="00156198">
              <w:t>Report</w:t>
            </w:r>
          </w:p>
        </w:tc>
      </w:tr>
      <w:tr w:rsidR="000E62B7" w:rsidRPr="00730933" w14:paraId="502C6754" w14:textId="77777777" w:rsidTr="007037C6">
        <w:trPr>
          <w:trHeight w:val="503"/>
        </w:trPr>
        <w:tc>
          <w:tcPr>
            <w:tcW w:w="10188" w:type="dxa"/>
            <w:gridSpan w:val="2"/>
            <w:shd w:val="clear" w:color="auto" w:fill="B3B3B3"/>
          </w:tcPr>
          <w:p w14:paraId="0123A98E" w14:textId="77777777" w:rsidR="000E62B7" w:rsidRPr="00C55C73" w:rsidRDefault="000E62B7" w:rsidP="00E361D8">
            <w:r w:rsidRPr="00A96E07">
              <w:rPr>
                <w:rStyle w:val="StyleBold"/>
              </w:rPr>
              <w:t>Purpose</w:t>
            </w:r>
            <w:r w:rsidRPr="000E62B7">
              <w:t>:</w:t>
            </w:r>
            <w:r>
              <w:t xml:space="preserve">  </w:t>
            </w:r>
            <w:r w:rsidR="00C55C73" w:rsidRPr="00A96E07">
              <w:t>This report should be completed at the end of a projec</w:t>
            </w:r>
            <w:r w:rsidR="001D0A2D">
              <w:t>t.</w:t>
            </w:r>
          </w:p>
        </w:tc>
      </w:tr>
      <w:tr w:rsidR="005A357E" w:rsidRPr="00730933" w14:paraId="40E9CBCB" w14:textId="77777777" w:rsidTr="007037C6">
        <w:trPr>
          <w:trHeight w:val="432"/>
        </w:trPr>
        <w:tc>
          <w:tcPr>
            <w:tcW w:w="3064" w:type="dxa"/>
            <w:shd w:val="clear" w:color="auto" w:fill="E0E0E0"/>
          </w:tcPr>
          <w:p w14:paraId="5284EAF1" w14:textId="77777777" w:rsidR="005A357E" w:rsidRPr="00A96E07" w:rsidRDefault="005A357E" w:rsidP="007037C6">
            <w:pPr>
              <w:rPr>
                <w:rStyle w:val="StyleBold"/>
              </w:rPr>
            </w:pPr>
            <w:r w:rsidRPr="00A96E07">
              <w:rPr>
                <w:rStyle w:val="StyleBold"/>
              </w:rPr>
              <w:t>Project Name</w:t>
            </w:r>
          </w:p>
        </w:tc>
        <w:tc>
          <w:tcPr>
            <w:tcW w:w="7124" w:type="dxa"/>
          </w:tcPr>
          <w:p w14:paraId="5035F44B" w14:textId="4694F7E8" w:rsidR="005A357E" w:rsidRPr="00156198" w:rsidRDefault="00536BE4" w:rsidP="007037C6">
            <w:r>
              <w:t xml:space="preserve">Rentitus </w:t>
            </w:r>
          </w:p>
        </w:tc>
      </w:tr>
      <w:tr w:rsidR="003A4ACB" w:rsidRPr="00730933" w14:paraId="4F82F03F" w14:textId="77777777" w:rsidTr="007037C6">
        <w:trPr>
          <w:trHeight w:val="432"/>
        </w:trPr>
        <w:tc>
          <w:tcPr>
            <w:tcW w:w="3064" w:type="dxa"/>
            <w:shd w:val="clear" w:color="auto" w:fill="E0E0E0"/>
          </w:tcPr>
          <w:p w14:paraId="643C0FD3" w14:textId="77777777" w:rsidR="003A4ACB" w:rsidRPr="00A96E07" w:rsidRDefault="003A4ACB" w:rsidP="001D0A2D">
            <w:pPr>
              <w:rPr>
                <w:rStyle w:val="StyleBold"/>
              </w:rPr>
            </w:pPr>
            <w:r w:rsidRPr="00A96E07">
              <w:rPr>
                <w:rStyle w:val="StyleBold"/>
              </w:rPr>
              <w:t xml:space="preserve">Project </w:t>
            </w:r>
            <w:r w:rsidR="001D0A2D">
              <w:rPr>
                <w:rStyle w:val="StyleBold"/>
              </w:rPr>
              <w:t>Team</w:t>
            </w:r>
          </w:p>
        </w:tc>
        <w:tc>
          <w:tcPr>
            <w:tcW w:w="7124" w:type="dxa"/>
          </w:tcPr>
          <w:p w14:paraId="6F37ECC3" w14:textId="2F4BA7DE" w:rsidR="003A4ACB" w:rsidRPr="00156198" w:rsidRDefault="00E011F6" w:rsidP="00405D55">
            <w:r>
              <w:t>W23_</w:t>
            </w:r>
            <w:r w:rsidR="00536BE4">
              <w:t>T21</w:t>
            </w:r>
            <w:r w:rsidR="00405D55">
              <w:tab/>
            </w:r>
          </w:p>
        </w:tc>
      </w:tr>
      <w:tr w:rsidR="00A00310" w:rsidRPr="00730933" w14:paraId="4A6FF9E1" w14:textId="77777777" w:rsidTr="007037C6">
        <w:trPr>
          <w:trHeight w:val="432"/>
        </w:trPr>
        <w:tc>
          <w:tcPr>
            <w:tcW w:w="3064" w:type="dxa"/>
            <w:shd w:val="clear" w:color="auto" w:fill="E0E0E0"/>
          </w:tcPr>
          <w:p w14:paraId="6D478104" w14:textId="77777777" w:rsidR="00A00310" w:rsidRPr="00A96E07" w:rsidRDefault="00847B68" w:rsidP="00847B68">
            <w:pPr>
              <w:rPr>
                <w:rStyle w:val="StyleBold"/>
              </w:rPr>
            </w:pPr>
            <w:r>
              <w:rPr>
                <w:rStyle w:val="StyleBold"/>
              </w:rPr>
              <w:t>Company Name</w:t>
            </w:r>
          </w:p>
        </w:tc>
        <w:tc>
          <w:tcPr>
            <w:tcW w:w="7124" w:type="dxa"/>
          </w:tcPr>
          <w:p w14:paraId="6B2D7860" w14:textId="77777777" w:rsidR="00A00310" w:rsidRPr="00156198" w:rsidRDefault="00A00310" w:rsidP="007037C6"/>
        </w:tc>
      </w:tr>
      <w:tr w:rsidR="003A4ACB" w:rsidRPr="00730933" w14:paraId="618229A3" w14:textId="77777777" w:rsidTr="007037C6">
        <w:trPr>
          <w:trHeight w:val="432"/>
        </w:trPr>
        <w:tc>
          <w:tcPr>
            <w:tcW w:w="3064" w:type="dxa"/>
            <w:shd w:val="clear" w:color="auto" w:fill="E0E0E0"/>
          </w:tcPr>
          <w:p w14:paraId="44D20215" w14:textId="77777777" w:rsidR="003A4ACB" w:rsidRPr="00A96E07" w:rsidRDefault="003A4ACB" w:rsidP="00847B68">
            <w:pPr>
              <w:rPr>
                <w:rStyle w:val="StyleBold"/>
              </w:rPr>
            </w:pPr>
            <w:r w:rsidRPr="00A96E07">
              <w:rPr>
                <w:rStyle w:val="StyleBold"/>
              </w:rPr>
              <w:t>C</w:t>
            </w:r>
            <w:r w:rsidR="00847B68">
              <w:rPr>
                <w:rStyle w:val="StyleBold"/>
              </w:rPr>
              <w:t>ompany Contact</w:t>
            </w:r>
          </w:p>
        </w:tc>
        <w:tc>
          <w:tcPr>
            <w:tcW w:w="7124" w:type="dxa"/>
          </w:tcPr>
          <w:p w14:paraId="47A6B532" w14:textId="6B850F98" w:rsidR="003A4ACB" w:rsidRPr="00156198" w:rsidRDefault="003A4ACB" w:rsidP="007037C6"/>
        </w:tc>
      </w:tr>
      <w:tr w:rsidR="003A4ACB" w:rsidRPr="00730933" w14:paraId="65410DA2" w14:textId="77777777" w:rsidTr="007037C6">
        <w:trPr>
          <w:trHeight w:val="432"/>
        </w:trPr>
        <w:tc>
          <w:tcPr>
            <w:tcW w:w="3064" w:type="dxa"/>
            <w:shd w:val="clear" w:color="auto" w:fill="E0E0E0"/>
          </w:tcPr>
          <w:p w14:paraId="59843053" w14:textId="77777777" w:rsidR="003A4ACB" w:rsidRPr="00A96E07" w:rsidRDefault="003A4ACB" w:rsidP="007037C6">
            <w:pPr>
              <w:rPr>
                <w:rStyle w:val="StyleBold"/>
              </w:rPr>
            </w:pPr>
            <w:r w:rsidRPr="00A96E07">
              <w:rPr>
                <w:rStyle w:val="StyleBold"/>
              </w:rPr>
              <w:t>Project Actual Start Date</w:t>
            </w:r>
          </w:p>
        </w:tc>
        <w:tc>
          <w:tcPr>
            <w:tcW w:w="7124" w:type="dxa"/>
          </w:tcPr>
          <w:p w14:paraId="3F3EBF63" w14:textId="59C2F907" w:rsidR="003A4ACB" w:rsidRPr="00156198" w:rsidRDefault="00785DAB" w:rsidP="007037C6">
            <w:r>
              <w:t>2022-09-30</w:t>
            </w:r>
          </w:p>
        </w:tc>
      </w:tr>
      <w:tr w:rsidR="003A4ACB" w:rsidRPr="00730933" w14:paraId="6B5BEBA1" w14:textId="77777777" w:rsidTr="007037C6">
        <w:trPr>
          <w:trHeight w:val="432"/>
        </w:trPr>
        <w:tc>
          <w:tcPr>
            <w:tcW w:w="3064" w:type="dxa"/>
            <w:shd w:val="clear" w:color="auto" w:fill="E0E0E0"/>
          </w:tcPr>
          <w:p w14:paraId="0BB4E36F" w14:textId="77777777" w:rsidR="003A4ACB" w:rsidRPr="00A96E07" w:rsidRDefault="003A4ACB" w:rsidP="007037C6">
            <w:pPr>
              <w:rPr>
                <w:rStyle w:val="StyleBold"/>
              </w:rPr>
            </w:pPr>
            <w:r w:rsidRPr="00A96E07">
              <w:rPr>
                <w:rStyle w:val="StyleBold"/>
              </w:rPr>
              <w:t>Project Actual End Date</w:t>
            </w:r>
          </w:p>
        </w:tc>
        <w:tc>
          <w:tcPr>
            <w:tcW w:w="7124" w:type="dxa"/>
          </w:tcPr>
          <w:p w14:paraId="3585DC29" w14:textId="36F4B5F3" w:rsidR="003A4ACB" w:rsidRPr="00156198" w:rsidRDefault="00E011F6" w:rsidP="007037C6">
            <w:r w:rsidRPr="00156198">
              <w:t>2023</w:t>
            </w:r>
            <w:r>
              <w:t>-03-31</w:t>
            </w:r>
          </w:p>
        </w:tc>
      </w:tr>
      <w:tr w:rsidR="003A4ACB" w:rsidRPr="00730933" w14:paraId="2EE93373" w14:textId="77777777" w:rsidTr="007037C6">
        <w:trPr>
          <w:trHeight w:val="432"/>
        </w:trPr>
        <w:tc>
          <w:tcPr>
            <w:tcW w:w="3064" w:type="dxa"/>
            <w:shd w:val="clear" w:color="auto" w:fill="E0E0E0"/>
          </w:tcPr>
          <w:p w14:paraId="406B7E6B" w14:textId="77777777" w:rsidR="003A4ACB" w:rsidRPr="00A96E07" w:rsidRDefault="003A4ACB" w:rsidP="007037C6">
            <w:pPr>
              <w:rPr>
                <w:rStyle w:val="StyleBold"/>
              </w:rPr>
            </w:pPr>
            <w:r w:rsidRPr="00A96E07">
              <w:rPr>
                <w:rStyle w:val="StyleBold"/>
              </w:rPr>
              <w:t>Reason for Project Closure</w:t>
            </w:r>
          </w:p>
        </w:tc>
        <w:tc>
          <w:tcPr>
            <w:tcW w:w="7124" w:type="dxa"/>
          </w:tcPr>
          <w:p w14:paraId="76DD9D51" w14:textId="77777777" w:rsidR="003A4ACB" w:rsidRPr="00156198" w:rsidRDefault="00847B68" w:rsidP="007037C6">
            <w:r>
              <w:t>End of academic term</w:t>
            </w:r>
          </w:p>
        </w:tc>
      </w:tr>
      <w:tr w:rsidR="003A4ACB" w:rsidRPr="00730933" w14:paraId="48F938FA" w14:textId="77777777" w:rsidTr="007037C6">
        <w:trPr>
          <w:trHeight w:val="432"/>
        </w:trPr>
        <w:tc>
          <w:tcPr>
            <w:tcW w:w="3064" w:type="dxa"/>
            <w:shd w:val="clear" w:color="auto" w:fill="E0E0E0"/>
          </w:tcPr>
          <w:p w14:paraId="4367828B" w14:textId="77777777" w:rsidR="003A4ACB" w:rsidRPr="00A96E07" w:rsidRDefault="003A4ACB" w:rsidP="007037C6">
            <w:pPr>
              <w:rPr>
                <w:rStyle w:val="StyleBold"/>
              </w:rPr>
            </w:pPr>
            <w:r w:rsidRPr="00A96E07">
              <w:rPr>
                <w:rStyle w:val="StyleBold"/>
              </w:rPr>
              <w:t>Client Acceptance Date</w:t>
            </w:r>
          </w:p>
        </w:tc>
        <w:tc>
          <w:tcPr>
            <w:tcW w:w="7124" w:type="dxa"/>
          </w:tcPr>
          <w:p w14:paraId="7507D813" w14:textId="64F4F00F" w:rsidR="003A4ACB" w:rsidRPr="00156198" w:rsidRDefault="00101EBB" w:rsidP="007037C6">
            <w:r>
              <w:t>2023-03-31</w:t>
            </w:r>
          </w:p>
        </w:tc>
      </w:tr>
      <w:tr w:rsidR="003A4ACB" w:rsidRPr="00730933" w14:paraId="14D53C78" w14:textId="77777777" w:rsidTr="007037C6">
        <w:trPr>
          <w:trHeight w:val="432"/>
        </w:trPr>
        <w:tc>
          <w:tcPr>
            <w:tcW w:w="3064" w:type="dxa"/>
            <w:tcBorders>
              <w:bottom w:val="single" w:sz="4" w:space="0" w:color="auto"/>
            </w:tcBorders>
            <w:shd w:val="clear" w:color="auto" w:fill="E0E0E0"/>
          </w:tcPr>
          <w:p w14:paraId="1C0BB433" w14:textId="77777777" w:rsidR="003A4ACB" w:rsidRPr="00A96E07" w:rsidRDefault="003A4ACB" w:rsidP="007037C6">
            <w:pPr>
              <w:rPr>
                <w:rStyle w:val="StyleBold"/>
              </w:rPr>
            </w:pPr>
            <w:r w:rsidRPr="00A96E07">
              <w:rPr>
                <w:rStyle w:val="StyleBold"/>
              </w:rPr>
              <w:t>Project Description</w:t>
            </w:r>
          </w:p>
        </w:tc>
        <w:tc>
          <w:tcPr>
            <w:tcW w:w="7124" w:type="dxa"/>
            <w:tcBorders>
              <w:bottom w:val="single" w:sz="4" w:space="0" w:color="auto"/>
            </w:tcBorders>
          </w:tcPr>
          <w:p w14:paraId="7D6B34CB" w14:textId="47594AC3" w:rsidR="00607B0C" w:rsidRPr="00156198" w:rsidRDefault="00101EBB" w:rsidP="007037C6">
            <w:r>
              <w:t xml:space="preserve">Rentitus is an online platform that offers a service of renting out home and office supplies. Rentitus aims to provide a </w:t>
            </w:r>
            <w:r w:rsidR="00EB5A7D">
              <w:t>cost-effective solution</w:t>
            </w:r>
            <w:r>
              <w:t xml:space="preserve"> for </w:t>
            </w:r>
            <w:r w:rsidR="00EB5A7D">
              <w:t>individuals</w:t>
            </w:r>
            <w:r>
              <w:t xml:space="preserve"> and businesses who need temporary access to various </w:t>
            </w:r>
            <w:r w:rsidR="00EB5A7D">
              <w:t>items</w:t>
            </w:r>
            <w:r>
              <w:t xml:space="preserve"> without </w:t>
            </w:r>
            <w:r w:rsidR="00EB5A7D">
              <w:t>purchasing them outright.</w:t>
            </w:r>
            <w:r>
              <w:t xml:space="preserve"> Users can sign up as a host to list their items for rent, and at the same time they can rent the available items on the platform.</w:t>
            </w:r>
            <w:r w:rsidR="00EB5A7D">
              <w:t xml:space="preserve"> With Rentitus, customers can enjoy the benefits of using high-quality items without buying, storing, and disposing of them. </w:t>
            </w:r>
          </w:p>
        </w:tc>
      </w:tr>
    </w:tbl>
    <w:p w14:paraId="537D90A6" w14:textId="77777777" w:rsidR="00474160" w:rsidRDefault="00474160"/>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188"/>
      </w:tblGrid>
      <w:tr w:rsidR="003A4ACB" w:rsidRPr="00730933" w14:paraId="42DB9885" w14:textId="77777777" w:rsidTr="007037C6">
        <w:trPr>
          <w:trHeight w:val="432"/>
        </w:trPr>
        <w:tc>
          <w:tcPr>
            <w:tcW w:w="10188" w:type="dxa"/>
            <w:tcBorders>
              <w:bottom w:val="single" w:sz="4" w:space="0" w:color="auto"/>
            </w:tcBorders>
            <w:shd w:val="clear" w:color="auto" w:fill="B3B3B3"/>
          </w:tcPr>
          <w:p w14:paraId="13230DF8" w14:textId="77777777" w:rsidR="007E407D" w:rsidRPr="000E62B7" w:rsidRDefault="007E407D" w:rsidP="007037C6"/>
        </w:tc>
      </w:tr>
    </w:tbl>
    <w:p w14:paraId="7D76ED58" w14:textId="77777777" w:rsidR="00A672F6" w:rsidRDefault="00A672F6"/>
    <w:p w14:paraId="567C50AA" w14:textId="77777777" w:rsidR="005B1F20" w:rsidRDefault="005B1F20" w:rsidP="009467D8">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2250"/>
        <w:gridCol w:w="4644"/>
      </w:tblGrid>
      <w:tr w:rsidR="005B1F20" w14:paraId="06C7B95D" w14:textId="77777777" w:rsidTr="000504AC">
        <w:trPr>
          <w:tblHeader/>
        </w:trPr>
        <w:tc>
          <w:tcPr>
            <w:tcW w:w="10152" w:type="dxa"/>
            <w:gridSpan w:val="3"/>
            <w:shd w:val="clear" w:color="auto" w:fill="A6A6A6"/>
          </w:tcPr>
          <w:p w14:paraId="7A2F61CC" w14:textId="77777777" w:rsidR="005B1F20" w:rsidRPr="00D674AA" w:rsidRDefault="005B1F20" w:rsidP="00C839B3">
            <w:pPr>
              <w:pStyle w:val="Heading2"/>
            </w:pPr>
            <w:r w:rsidRPr="00D674AA">
              <w:t>Closure Activity Confirmation</w:t>
            </w:r>
          </w:p>
        </w:tc>
      </w:tr>
      <w:tr w:rsidR="005B1F20" w14:paraId="105FE04E" w14:textId="77777777" w:rsidTr="000504AC">
        <w:trPr>
          <w:tblHeader/>
        </w:trPr>
        <w:tc>
          <w:tcPr>
            <w:tcW w:w="3258" w:type="dxa"/>
            <w:shd w:val="clear" w:color="auto" w:fill="D9D9D9"/>
          </w:tcPr>
          <w:p w14:paraId="371EC7C7" w14:textId="77777777" w:rsidR="005B1F20" w:rsidRPr="008D7C22" w:rsidRDefault="005B1F20" w:rsidP="00C71956">
            <w:pPr>
              <w:rPr>
                <w:b/>
              </w:rPr>
            </w:pPr>
            <w:r w:rsidRPr="008D7C22">
              <w:rPr>
                <w:b/>
              </w:rPr>
              <w:t xml:space="preserve">Item </w:t>
            </w:r>
          </w:p>
        </w:tc>
        <w:tc>
          <w:tcPr>
            <w:tcW w:w="2250" w:type="dxa"/>
            <w:shd w:val="clear" w:color="auto" w:fill="D9D9D9"/>
          </w:tcPr>
          <w:p w14:paraId="32E2F077" w14:textId="77777777" w:rsidR="005B1F20" w:rsidRPr="008D7C22" w:rsidRDefault="005B1F20" w:rsidP="00C71956">
            <w:pPr>
              <w:rPr>
                <w:b/>
              </w:rPr>
            </w:pPr>
            <w:r w:rsidRPr="008D7C22">
              <w:rPr>
                <w:b/>
              </w:rPr>
              <w:t>Confirmation</w:t>
            </w:r>
          </w:p>
        </w:tc>
        <w:tc>
          <w:tcPr>
            <w:tcW w:w="4644" w:type="dxa"/>
            <w:shd w:val="clear" w:color="auto" w:fill="D9D9D9"/>
          </w:tcPr>
          <w:p w14:paraId="472FD089" w14:textId="77777777" w:rsidR="005B1F20" w:rsidRPr="008D7C22" w:rsidRDefault="005B1F20" w:rsidP="00C71956">
            <w:pPr>
              <w:rPr>
                <w:b/>
              </w:rPr>
            </w:pPr>
            <w:r w:rsidRPr="008D7C22">
              <w:rPr>
                <w:b/>
              </w:rPr>
              <w:t>Comments</w:t>
            </w:r>
          </w:p>
        </w:tc>
      </w:tr>
      <w:tr w:rsidR="005B1F20" w14:paraId="3F3BFCD2" w14:textId="77777777" w:rsidTr="000504AC">
        <w:tc>
          <w:tcPr>
            <w:tcW w:w="3258" w:type="dxa"/>
            <w:shd w:val="clear" w:color="auto" w:fill="D9D9D9"/>
          </w:tcPr>
          <w:p w14:paraId="492CBD38" w14:textId="77777777" w:rsidR="005B1F20" w:rsidRPr="008D7C22" w:rsidRDefault="005B1F20" w:rsidP="00C71956">
            <w:pPr>
              <w:rPr>
                <w:b/>
              </w:rPr>
            </w:pPr>
            <w:r w:rsidRPr="008D7C22">
              <w:rPr>
                <w:b/>
              </w:rPr>
              <w:t>Project Considered a Success</w:t>
            </w:r>
          </w:p>
        </w:tc>
        <w:tc>
          <w:tcPr>
            <w:tcW w:w="2250" w:type="dxa"/>
            <w:shd w:val="clear" w:color="auto" w:fill="auto"/>
            <w:vAlign w:val="center"/>
          </w:tcPr>
          <w:p w14:paraId="5463DF9D" w14:textId="3ABC7B1A" w:rsidR="005B1F20" w:rsidRPr="005D0959" w:rsidRDefault="00E011F6" w:rsidP="00C71956">
            <w:pPr>
              <w:jc w:val="center"/>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820E8D">
              <w:t xml:space="preserve"> Yes  </w:t>
            </w:r>
            <w:r w:rsidR="00820E8D" w:rsidRPr="005D0959">
              <w:fldChar w:fldCharType="begin">
                <w:ffData>
                  <w:name w:val=""/>
                  <w:enabled/>
                  <w:calcOnExit w:val="0"/>
                  <w:checkBox>
                    <w:sizeAuto/>
                    <w:default w:val="0"/>
                  </w:checkBox>
                </w:ffData>
              </w:fldChar>
            </w:r>
            <w:r w:rsidR="00820E8D" w:rsidRPr="005D0959">
              <w:instrText xml:space="preserve"> FORMCHECKBOX </w:instrText>
            </w:r>
            <w:r w:rsidR="00000000">
              <w:fldChar w:fldCharType="separate"/>
            </w:r>
            <w:r w:rsidR="00820E8D" w:rsidRPr="005D0959">
              <w:fldChar w:fldCharType="end"/>
            </w:r>
            <w:r w:rsidR="00820E8D">
              <w:t xml:space="preserve"> No  </w:t>
            </w:r>
            <w:r w:rsidR="00820E8D" w:rsidRPr="005D0959">
              <w:fldChar w:fldCharType="begin">
                <w:ffData>
                  <w:name w:val=""/>
                  <w:enabled/>
                  <w:calcOnExit w:val="0"/>
                  <w:checkBox>
                    <w:sizeAuto/>
                    <w:default w:val="0"/>
                  </w:checkBox>
                </w:ffData>
              </w:fldChar>
            </w:r>
            <w:r w:rsidR="00820E8D" w:rsidRPr="005D0959">
              <w:instrText xml:space="preserve"> FORMCHECKBOX </w:instrText>
            </w:r>
            <w:r w:rsidR="00000000">
              <w:fldChar w:fldCharType="separate"/>
            </w:r>
            <w:r w:rsidR="00820E8D" w:rsidRPr="005D0959">
              <w:fldChar w:fldCharType="end"/>
            </w:r>
            <w:r w:rsidR="00820E8D">
              <w:t xml:space="preserve"> N/A</w:t>
            </w:r>
          </w:p>
        </w:tc>
        <w:tc>
          <w:tcPr>
            <w:tcW w:w="4644" w:type="dxa"/>
            <w:shd w:val="clear" w:color="auto" w:fill="auto"/>
          </w:tcPr>
          <w:p w14:paraId="168674D0" w14:textId="77777777" w:rsidR="005B1F20" w:rsidRPr="00D944C0" w:rsidRDefault="005B1F20" w:rsidP="00C71956">
            <w:r w:rsidRPr="00D944C0">
              <w:t>&lt;&lt;If a “Yes” response is provided, identify if there are plans to celebrate the project success and explain the plan to celebrate. &gt;&gt;</w:t>
            </w:r>
          </w:p>
        </w:tc>
      </w:tr>
    </w:tbl>
    <w:p w14:paraId="7B5ED309" w14:textId="77777777" w:rsidR="005B1F20" w:rsidRDefault="005B1F20" w:rsidP="009467D8">
      <w:pPr>
        <w:spacing w:before="0" w:after="0"/>
      </w:pPr>
    </w:p>
    <w:p w14:paraId="7FD2FCCC" w14:textId="77777777" w:rsidR="005B1F20" w:rsidRDefault="005B1F20" w:rsidP="009467D8">
      <w:pPr>
        <w:spacing w:before="0" w:after="0"/>
      </w:pPr>
    </w:p>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957"/>
        <w:gridCol w:w="5892"/>
        <w:gridCol w:w="2339"/>
      </w:tblGrid>
      <w:tr w:rsidR="003A4ACB" w:rsidRPr="000E62B7" w14:paraId="15ABBC0E" w14:textId="77777777" w:rsidTr="000504AC">
        <w:trPr>
          <w:trHeight w:val="432"/>
          <w:tblHeader/>
        </w:trPr>
        <w:tc>
          <w:tcPr>
            <w:tcW w:w="10188" w:type="dxa"/>
            <w:gridSpan w:val="3"/>
            <w:tcBorders>
              <w:bottom w:val="single" w:sz="4" w:space="0" w:color="auto"/>
            </w:tcBorders>
            <w:shd w:val="clear" w:color="auto" w:fill="B3B3B3"/>
          </w:tcPr>
          <w:p w14:paraId="5C391A1D" w14:textId="77777777" w:rsidR="003A4ACB" w:rsidRPr="005C3526" w:rsidRDefault="00B9596A" w:rsidP="00C839B3">
            <w:pPr>
              <w:pStyle w:val="Heading2"/>
            </w:pPr>
            <w:r w:rsidRPr="005C3526">
              <w:t>R</w:t>
            </w:r>
            <w:r w:rsidR="003A4ACB" w:rsidRPr="005C3526">
              <w:t>elease of Hardware</w:t>
            </w:r>
            <w:r w:rsidR="007D18BB" w:rsidRPr="005C3526">
              <w:t xml:space="preserve"> </w:t>
            </w:r>
            <w:r w:rsidR="003A4ACB" w:rsidRPr="005C3526">
              <w:t>/</w:t>
            </w:r>
            <w:r w:rsidR="007D18BB" w:rsidRPr="005C3526">
              <w:t xml:space="preserve"> </w:t>
            </w:r>
            <w:r w:rsidR="003A4ACB" w:rsidRPr="005C3526">
              <w:t xml:space="preserve">Software </w:t>
            </w:r>
          </w:p>
        </w:tc>
      </w:tr>
      <w:tr w:rsidR="003A4ACB" w:rsidRPr="000E62B7" w14:paraId="4B24D98C" w14:textId="77777777" w:rsidTr="000504AC">
        <w:trPr>
          <w:trHeight w:val="432"/>
          <w:tblHeader/>
        </w:trPr>
        <w:tc>
          <w:tcPr>
            <w:tcW w:w="1957" w:type="dxa"/>
            <w:tcBorders>
              <w:bottom w:val="single" w:sz="4" w:space="0" w:color="auto"/>
            </w:tcBorders>
            <w:shd w:val="clear" w:color="auto" w:fill="E0E0E0"/>
          </w:tcPr>
          <w:p w14:paraId="785A1FAD" w14:textId="77777777" w:rsidR="003A4ACB" w:rsidRPr="00FC741F" w:rsidRDefault="003A4ACB" w:rsidP="007037C6">
            <w:pPr>
              <w:pStyle w:val="TableTextBold"/>
            </w:pPr>
            <w:r>
              <w:t>Item</w:t>
            </w:r>
          </w:p>
        </w:tc>
        <w:tc>
          <w:tcPr>
            <w:tcW w:w="5892" w:type="dxa"/>
            <w:shd w:val="clear" w:color="auto" w:fill="E0E0E0"/>
          </w:tcPr>
          <w:p w14:paraId="347E31B3" w14:textId="77777777" w:rsidR="003A4ACB" w:rsidRPr="00FC741F" w:rsidRDefault="003A4ACB" w:rsidP="007037C6">
            <w:pPr>
              <w:pStyle w:val="TableTextBold"/>
            </w:pPr>
            <w:r>
              <w:t>Description</w:t>
            </w:r>
          </w:p>
        </w:tc>
        <w:tc>
          <w:tcPr>
            <w:tcW w:w="2339" w:type="dxa"/>
            <w:shd w:val="clear" w:color="auto" w:fill="E0E0E0"/>
          </w:tcPr>
          <w:p w14:paraId="6845719F" w14:textId="77777777" w:rsidR="003A4ACB" w:rsidRPr="00FC741F" w:rsidRDefault="003A4ACB" w:rsidP="00D674AA">
            <w:pPr>
              <w:pStyle w:val="TableTextBold"/>
            </w:pPr>
            <w:r>
              <w:t xml:space="preserve">Release </w:t>
            </w:r>
            <w:r w:rsidR="00D674AA">
              <w:t>D</w:t>
            </w:r>
            <w:r>
              <w:t>ate</w:t>
            </w:r>
          </w:p>
        </w:tc>
      </w:tr>
      <w:tr w:rsidR="003A4ACB" w:rsidRPr="000E62B7" w14:paraId="02200FD3" w14:textId="77777777" w:rsidTr="000504AC">
        <w:trPr>
          <w:trHeight w:val="432"/>
        </w:trPr>
        <w:tc>
          <w:tcPr>
            <w:tcW w:w="1957" w:type="dxa"/>
            <w:shd w:val="clear" w:color="auto" w:fill="E0E0E0"/>
          </w:tcPr>
          <w:p w14:paraId="5FBAA234" w14:textId="3CB81E03" w:rsidR="003A4ACB" w:rsidRPr="00FC741F" w:rsidRDefault="005F6258" w:rsidP="007037C6">
            <w:pPr>
              <w:pStyle w:val="TableTextBold"/>
            </w:pPr>
            <w:r>
              <w:t xml:space="preserve">Laptop </w:t>
            </w:r>
          </w:p>
        </w:tc>
        <w:tc>
          <w:tcPr>
            <w:tcW w:w="5892" w:type="dxa"/>
            <w:shd w:val="clear" w:color="auto" w:fill="auto"/>
          </w:tcPr>
          <w:p w14:paraId="15ED96A2" w14:textId="0338CDD6" w:rsidR="003A4ACB" w:rsidRPr="00FC741F" w:rsidRDefault="005F6258" w:rsidP="007037C6">
            <w:r>
              <w:t xml:space="preserve">We used our laptop to release our application. </w:t>
            </w:r>
          </w:p>
        </w:tc>
        <w:tc>
          <w:tcPr>
            <w:tcW w:w="2339" w:type="dxa"/>
            <w:shd w:val="clear" w:color="auto" w:fill="auto"/>
          </w:tcPr>
          <w:p w14:paraId="56B89459" w14:textId="14EDF0D5" w:rsidR="003A4ACB" w:rsidRPr="00FC741F" w:rsidRDefault="005F6258" w:rsidP="007037C6">
            <w:r>
              <w:t>Mar. 31, 2023</w:t>
            </w:r>
          </w:p>
        </w:tc>
      </w:tr>
      <w:tr w:rsidR="003A4ACB" w:rsidRPr="000E62B7" w14:paraId="04714214" w14:textId="77777777" w:rsidTr="000504AC">
        <w:trPr>
          <w:trHeight w:val="432"/>
        </w:trPr>
        <w:tc>
          <w:tcPr>
            <w:tcW w:w="1957" w:type="dxa"/>
            <w:shd w:val="clear" w:color="auto" w:fill="E0E0E0"/>
          </w:tcPr>
          <w:p w14:paraId="230BBDF0" w14:textId="2B96E95B" w:rsidR="003A4ACB" w:rsidRPr="00FC741F" w:rsidRDefault="005F6258" w:rsidP="007037C6">
            <w:pPr>
              <w:pStyle w:val="TableTextBold"/>
            </w:pPr>
            <w:r>
              <w:lastRenderedPageBreak/>
              <w:t xml:space="preserve">Software </w:t>
            </w:r>
          </w:p>
        </w:tc>
        <w:tc>
          <w:tcPr>
            <w:tcW w:w="5892" w:type="dxa"/>
            <w:shd w:val="clear" w:color="auto" w:fill="auto"/>
          </w:tcPr>
          <w:p w14:paraId="14826115" w14:textId="7DE729C0" w:rsidR="003A4ACB" w:rsidRPr="00FC741F" w:rsidRDefault="005F6258" w:rsidP="007037C6">
            <w:r>
              <w:t>This is “</w:t>
            </w:r>
            <w:proofErr w:type="spellStart"/>
            <w:r>
              <w:t>Rentitus</w:t>
            </w:r>
            <w:proofErr w:type="spellEnd"/>
            <w:r>
              <w:t xml:space="preserve">” online rental application. </w:t>
            </w:r>
          </w:p>
        </w:tc>
        <w:tc>
          <w:tcPr>
            <w:tcW w:w="2339" w:type="dxa"/>
            <w:shd w:val="clear" w:color="auto" w:fill="auto"/>
          </w:tcPr>
          <w:p w14:paraId="68D31248" w14:textId="759ACC38" w:rsidR="003A4ACB" w:rsidRPr="00FC741F" w:rsidRDefault="005F6258" w:rsidP="007037C6">
            <w:r>
              <w:t>Mar.</w:t>
            </w:r>
          </w:p>
        </w:tc>
      </w:tr>
      <w:tr w:rsidR="003A4ACB" w:rsidRPr="000E62B7" w14:paraId="61FDEBC5" w14:textId="77777777" w:rsidTr="000504AC">
        <w:trPr>
          <w:trHeight w:val="432"/>
        </w:trPr>
        <w:tc>
          <w:tcPr>
            <w:tcW w:w="1957" w:type="dxa"/>
            <w:shd w:val="clear" w:color="auto" w:fill="E0E0E0"/>
          </w:tcPr>
          <w:p w14:paraId="0800BEA7" w14:textId="77777777" w:rsidR="003A4ACB" w:rsidRPr="00FC741F" w:rsidRDefault="003A4ACB" w:rsidP="007037C6">
            <w:pPr>
              <w:pStyle w:val="TableTextBold"/>
            </w:pPr>
          </w:p>
        </w:tc>
        <w:tc>
          <w:tcPr>
            <w:tcW w:w="5892" w:type="dxa"/>
            <w:shd w:val="clear" w:color="auto" w:fill="auto"/>
          </w:tcPr>
          <w:p w14:paraId="1F9EC7CA" w14:textId="77777777" w:rsidR="003A4ACB" w:rsidRPr="00FC741F" w:rsidRDefault="003A4ACB" w:rsidP="007037C6"/>
        </w:tc>
        <w:tc>
          <w:tcPr>
            <w:tcW w:w="2339" w:type="dxa"/>
            <w:shd w:val="clear" w:color="auto" w:fill="auto"/>
          </w:tcPr>
          <w:p w14:paraId="29634FEC" w14:textId="77777777" w:rsidR="003A4ACB" w:rsidRPr="00FC741F" w:rsidRDefault="00B06DAE" w:rsidP="007037C6">
            <w:r w:rsidRPr="00156198">
              <w:t xml:space="preserve">&lt;&lt; YYYY-MM-DD &gt;&gt;  </w:t>
            </w:r>
          </w:p>
        </w:tc>
      </w:tr>
    </w:tbl>
    <w:p w14:paraId="654AD901" w14:textId="77777777" w:rsidR="00D674AA" w:rsidRDefault="00D674AA"/>
    <w:p w14:paraId="0373DF8C" w14:textId="77777777" w:rsidR="0042414C" w:rsidRDefault="0042414C"/>
    <w:tbl>
      <w:tblPr>
        <w:tblW w:w="10194"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
        <w:gridCol w:w="639"/>
        <w:gridCol w:w="9"/>
        <w:gridCol w:w="3396"/>
        <w:gridCol w:w="13"/>
        <w:gridCol w:w="3980"/>
        <w:gridCol w:w="2137"/>
        <w:gridCol w:w="11"/>
      </w:tblGrid>
      <w:tr w:rsidR="007D18BB" w:rsidRPr="000E62B7" w14:paraId="17EF6B9E" w14:textId="77777777" w:rsidTr="00BA5EA0">
        <w:trPr>
          <w:gridAfter w:val="1"/>
          <w:wAfter w:w="11" w:type="dxa"/>
          <w:trHeight w:val="432"/>
          <w:tblHeader/>
        </w:trPr>
        <w:tc>
          <w:tcPr>
            <w:tcW w:w="10183" w:type="dxa"/>
            <w:gridSpan w:val="7"/>
            <w:tcBorders>
              <w:bottom w:val="single" w:sz="4" w:space="0" w:color="auto"/>
            </w:tcBorders>
            <w:shd w:val="clear" w:color="auto" w:fill="B3B3B3"/>
          </w:tcPr>
          <w:p w14:paraId="0F53ABB8" w14:textId="77777777" w:rsidR="007D18BB" w:rsidRPr="00FC741F" w:rsidRDefault="007D18BB" w:rsidP="00C839B3">
            <w:pPr>
              <w:pStyle w:val="Heading2"/>
            </w:pPr>
            <w:r w:rsidRPr="007D18BB">
              <w:t>Project Archival List</w:t>
            </w:r>
          </w:p>
        </w:tc>
      </w:tr>
      <w:tr w:rsidR="00C07A65" w:rsidRPr="000E62B7" w14:paraId="44A2973C" w14:textId="77777777" w:rsidTr="00BA5EA0">
        <w:trPr>
          <w:gridAfter w:val="1"/>
          <w:wAfter w:w="11" w:type="dxa"/>
          <w:trHeight w:val="432"/>
          <w:tblHeader/>
        </w:trPr>
        <w:tc>
          <w:tcPr>
            <w:tcW w:w="4066" w:type="dxa"/>
            <w:gridSpan w:val="5"/>
            <w:tcBorders>
              <w:bottom w:val="single" w:sz="4" w:space="0" w:color="auto"/>
            </w:tcBorders>
            <w:shd w:val="clear" w:color="auto" w:fill="D9D9D9"/>
            <w:vAlign w:val="center"/>
          </w:tcPr>
          <w:p w14:paraId="57004199" w14:textId="77777777" w:rsidR="00C07A65" w:rsidRPr="00724945" w:rsidRDefault="00C07A65" w:rsidP="00724945">
            <w:pPr>
              <w:pStyle w:val="TableTextBold"/>
            </w:pPr>
            <w:r w:rsidRPr="00724945">
              <w:t>Project Deliverables Report</w:t>
            </w:r>
          </w:p>
        </w:tc>
        <w:tc>
          <w:tcPr>
            <w:tcW w:w="6117" w:type="dxa"/>
            <w:gridSpan w:val="2"/>
            <w:tcBorders>
              <w:bottom w:val="single" w:sz="4" w:space="0" w:color="auto"/>
            </w:tcBorders>
            <w:shd w:val="clear" w:color="auto" w:fill="auto"/>
          </w:tcPr>
          <w:p w14:paraId="3FE16313" w14:textId="77777777" w:rsidR="00C07A65" w:rsidRPr="00724945" w:rsidRDefault="00C07A65" w:rsidP="00146D2D">
            <w:pPr>
              <w:pStyle w:val="TableTextBold"/>
              <w:rPr>
                <w:b w:val="0"/>
              </w:rPr>
            </w:pPr>
          </w:p>
        </w:tc>
      </w:tr>
      <w:tr w:rsidR="003A4ACB" w:rsidRPr="000E62B7" w14:paraId="1F141404" w14:textId="77777777" w:rsidTr="00BA5EA0">
        <w:trPr>
          <w:gridAfter w:val="1"/>
          <w:wAfter w:w="11" w:type="dxa"/>
          <w:trHeight w:val="432"/>
          <w:tblHeader/>
        </w:trPr>
        <w:tc>
          <w:tcPr>
            <w:tcW w:w="648" w:type="dxa"/>
            <w:gridSpan w:val="2"/>
            <w:shd w:val="clear" w:color="auto" w:fill="D9D9D9"/>
          </w:tcPr>
          <w:p w14:paraId="2C90AFA4" w14:textId="77777777" w:rsidR="003A4ACB" w:rsidRPr="00FC741F" w:rsidRDefault="003A4ACB" w:rsidP="007037C6">
            <w:pPr>
              <w:pStyle w:val="TableTextBold"/>
            </w:pPr>
            <w:r>
              <w:t>#</w:t>
            </w:r>
          </w:p>
        </w:tc>
        <w:tc>
          <w:tcPr>
            <w:tcW w:w="3405" w:type="dxa"/>
            <w:gridSpan w:val="2"/>
            <w:shd w:val="clear" w:color="auto" w:fill="D9D9D9"/>
          </w:tcPr>
          <w:p w14:paraId="45AEEE0F" w14:textId="4796010B" w:rsidR="003A4ACB" w:rsidRPr="00FC741F" w:rsidRDefault="003A4ACB" w:rsidP="007037C6">
            <w:pPr>
              <w:pStyle w:val="TableTextBold"/>
            </w:pPr>
            <w:r>
              <w:t>File / Email Description</w:t>
            </w:r>
          </w:p>
        </w:tc>
        <w:tc>
          <w:tcPr>
            <w:tcW w:w="3993" w:type="dxa"/>
            <w:gridSpan w:val="2"/>
            <w:shd w:val="clear" w:color="auto" w:fill="D9D9D9"/>
          </w:tcPr>
          <w:p w14:paraId="62EF9A3A" w14:textId="77777777" w:rsidR="003A4ACB" w:rsidRPr="00C54C1E" w:rsidRDefault="003A4ACB" w:rsidP="00243FE1">
            <w:pPr>
              <w:pStyle w:val="TableTextBold"/>
              <w:rPr>
                <w:b w:val="0"/>
              </w:rPr>
            </w:pPr>
            <w:r>
              <w:t xml:space="preserve">Document Location </w:t>
            </w:r>
          </w:p>
        </w:tc>
        <w:tc>
          <w:tcPr>
            <w:tcW w:w="2137" w:type="dxa"/>
            <w:shd w:val="clear" w:color="auto" w:fill="D9D9D9"/>
          </w:tcPr>
          <w:p w14:paraId="1CFC88AD" w14:textId="77777777" w:rsidR="003A4ACB" w:rsidRPr="00FC741F" w:rsidRDefault="007D18BB" w:rsidP="007037C6">
            <w:pPr>
              <w:pStyle w:val="TableTextBold"/>
            </w:pPr>
            <w:r>
              <w:t>Storing Media (H</w:t>
            </w:r>
            <w:r w:rsidR="003A4ACB">
              <w:t>ardcopy/</w:t>
            </w:r>
            <w:r>
              <w:t>S</w:t>
            </w:r>
            <w:r w:rsidR="003A4ACB">
              <w:t>oftcopy)</w:t>
            </w:r>
          </w:p>
        </w:tc>
      </w:tr>
      <w:tr w:rsidR="00BA5EA0" w14:paraId="60A9E31A" w14:textId="77777777" w:rsidTr="00BA5EA0">
        <w:tblPrEx>
          <w:tblLook w:val="04A0" w:firstRow="1" w:lastRow="0" w:firstColumn="1" w:lastColumn="0" w:noHBand="0" w:noVBand="1"/>
        </w:tblPrEx>
        <w:trPr>
          <w:gridBefore w:val="1"/>
          <w:wBefore w:w="9" w:type="dxa"/>
          <w:trHeight w:val="432"/>
        </w:trPr>
        <w:tc>
          <w:tcPr>
            <w:tcW w:w="648" w:type="dxa"/>
            <w:gridSpan w:val="2"/>
            <w:tcBorders>
              <w:top w:val="single" w:sz="4" w:space="0" w:color="auto"/>
              <w:left w:val="single" w:sz="4" w:space="0" w:color="auto"/>
              <w:bottom w:val="single" w:sz="4" w:space="0" w:color="auto"/>
              <w:right w:val="single" w:sz="4" w:space="0" w:color="auto"/>
            </w:tcBorders>
            <w:hideMark/>
          </w:tcPr>
          <w:p w14:paraId="31A985DA" w14:textId="77777777" w:rsidR="00BA5EA0" w:rsidRDefault="00BA5EA0" w:rsidP="00BA5EA0">
            <w:pPr>
              <w:jc w:val="both"/>
              <w:rPr>
                <w:lang w:val="en-US"/>
              </w:rPr>
            </w:pPr>
            <w:r>
              <w:rPr>
                <w:lang w:val="en-US"/>
              </w:rPr>
              <w:t>1</w:t>
            </w:r>
          </w:p>
        </w:tc>
        <w:tc>
          <w:tcPr>
            <w:tcW w:w="3409" w:type="dxa"/>
            <w:gridSpan w:val="2"/>
            <w:tcBorders>
              <w:top w:val="single" w:sz="4" w:space="0" w:color="auto"/>
              <w:left w:val="single" w:sz="4" w:space="0" w:color="auto"/>
              <w:bottom w:val="single" w:sz="4" w:space="0" w:color="auto"/>
              <w:right w:val="single" w:sz="4" w:space="0" w:color="auto"/>
            </w:tcBorders>
            <w:hideMark/>
          </w:tcPr>
          <w:p w14:paraId="4F80B8F6" w14:textId="77777777" w:rsidR="00BA5EA0" w:rsidRDefault="00BA5EA0" w:rsidP="00BA5EA0">
            <w:pPr>
              <w:jc w:val="both"/>
              <w:rPr>
                <w:lang w:val="en-US"/>
              </w:rPr>
            </w:pPr>
            <w:r>
              <w:rPr>
                <w:lang w:val="en-US"/>
              </w:rPr>
              <w:t>Sprint1</w:t>
            </w:r>
          </w:p>
        </w:tc>
        <w:tc>
          <w:tcPr>
            <w:tcW w:w="3980" w:type="dxa"/>
            <w:tcBorders>
              <w:top w:val="single" w:sz="4" w:space="0" w:color="auto"/>
              <w:left w:val="single" w:sz="4" w:space="0" w:color="auto"/>
              <w:bottom w:val="single" w:sz="4" w:space="0" w:color="auto"/>
              <w:right w:val="single" w:sz="4" w:space="0" w:color="auto"/>
            </w:tcBorders>
            <w:hideMark/>
          </w:tcPr>
          <w:p w14:paraId="18449B1F" w14:textId="72CE9E59" w:rsidR="00BA5EA0" w:rsidRDefault="00BA5EA0" w:rsidP="00BA5EA0">
            <w:pPr>
              <w:jc w:val="both"/>
              <w:rPr>
                <w:lang w:val="en-US"/>
              </w:rPr>
            </w:pPr>
            <w:r w:rsidRPr="005C5945">
              <w:t xml:space="preserve"> </w:t>
            </w:r>
            <w:hyperlink r:id="rId8" w:history="1">
              <w:r w:rsidRPr="005C5945">
                <w:rPr>
                  <w:rStyle w:val="Hyperlink"/>
                </w:rPr>
                <w:t>https://github.com/elhamvei/t21_rentitues.git</w:t>
              </w:r>
            </w:hyperlink>
          </w:p>
        </w:tc>
        <w:tc>
          <w:tcPr>
            <w:tcW w:w="2148" w:type="dxa"/>
            <w:gridSpan w:val="2"/>
            <w:tcBorders>
              <w:top w:val="single" w:sz="4" w:space="0" w:color="auto"/>
              <w:left w:val="single" w:sz="4" w:space="0" w:color="auto"/>
              <w:bottom w:val="single" w:sz="4" w:space="0" w:color="auto"/>
              <w:right w:val="single" w:sz="4" w:space="0" w:color="auto"/>
            </w:tcBorders>
            <w:hideMark/>
          </w:tcPr>
          <w:p w14:paraId="1AFFC15E" w14:textId="77777777" w:rsidR="00BA5EA0" w:rsidRDefault="00BA5EA0" w:rsidP="00BA5EA0">
            <w:pPr>
              <w:jc w:val="both"/>
              <w:rPr>
                <w:lang w:val="en-US"/>
              </w:rPr>
            </w:pPr>
            <w:r>
              <w:rPr>
                <w:lang w:val="en-US"/>
              </w:rPr>
              <w:t>Softcopy</w:t>
            </w:r>
          </w:p>
        </w:tc>
      </w:tr>
      <w:tr w:rsidR="00BA5EA0" w14:paraId="128A8276" w14:textId="77777777" w:rsidTr="00BA5EA0">
        <w:tblPrEx>
          <w:tblLook w:val="04A0" w:firstRow="1" w:lastRow="0" w:firstColumn="1" w:lastColumn="0" w:noHBand="0" w:noVBand="1"/>
        </w:tblPrEx>
        <w:trPr>
          <w:gridBefore w:val="1"/>
          <w:wBefore w:w="9" w:type="dxa"/>
          <w:trHeight w:val="432"/>
        </w:trPr>
        <w:tc>
          <w:tcPr>
            <w:tcW w:w="648" w:type="dxa"/>
            <w:gridSpan w:val="2"/>
            <w:tcBorders>
              <w:top w:val="single" w:sz="4" w:space="0" w:color="auto"/>
              <w:left w:val="single" w:sz="4" w:space="0" w:color="auto"/>
              <w:bottom w:val="single" w:sz="4" w:space="0" w:color="auto"/>
              <w:right w:val="single" w:sz="4" w:space="0" w:color="auto"/>
            </w:tcBorders>
            <w:hideMark/>
          </w:tcPr>
          <w:p w14:paraId="707A3FDF" w14:textId="77777777" w:rsidR="00BA5EA0" w:rsidRDefault="00BA5EA0" w:rsidP="00BA5EA0">
            <w:pPr>
              <w:jc w:val="both"/>
              <w:rPr>
                <w:lang w:val="en-US"/>
              </w:rPr>
            </w:pPr>
            <w:r>
              <w:rPr>
                <w:lang w:val="en-US"/>
              </w:rPr>
              <w:t>2</w:t>
            </w:r>
          </w:p>
        </w:tc>
        <w:tc>
          <w:tcPr>
            <w:tcW w:w="3409" w:type="dxa"/>
            <w:gridSpan w:val="2"/>
            <w:tcBorders>
              <w:top w:val="single" w:sz="4" w:space="0" w:color="auto"/>
              <w:left w:val="single" w:sz="4" w:space="0" w:color="auto"/>
              <w:bottom w:val="single" w:sz="4" w:space="0" w:color="auto"/>
              <w:right w:val="single" w:sz="4" w:space="0" w:color="auto"/>
            </w:tcBorders>
            <w:hideMark/>
          </w:tcPr>
          <w:p w14:paraId="1CF14FA4" w14:textId="77777777" w:rsidR="00BA5EA0" w:rsidRDefault="00BA5EA0" w:rsidP="00BA5EA0">
            <w:pPr>
              <w:jc w:val="both"/>
              <w:rPr>
                <w:lang w:val="en-US"/>
              </w:rPr>
            </w:pPr>
            <w:r>
              <w:rPr>
                <w:lang w:val="en-US"/>
              </w:rPr>
              <w:t>Sprint2</w:t>
            </w:r>
          </w:p>
        </w:tc>
        <w:tc>
          <w:tcPr>
            <w:tcW w:w="3980" w:type="dxa"/>
            <w:tcBorders>
              <w:top w:val="single" w:sz="4" w:space="0" w:color="auto"/>
              <w:left w:val="single" w:sz="4" w:space="0" w:color="auto"/>
              <w:bottom w:val="single" w:sz="4" w:space="0" w:color="auto"/>
              <w:right w:val="single" w:sz="4" w:space="0" w:color="auto"/>
            </w:tcBorders>
            <w:hideMark/>
          </w:tcPr>
          <w:p w14:paraId="70890358" w14:textId="6BDB3696" w:rsidR="00BA5EA0" w:rsidRDefault="00BA5EA0" w:rsidP="00BA5EA0">
            <w:pPr>
              <w:jc w:val="both"/>
              <w:rPr>
                <w:lang w:val="en-US"/>
              </w:rPr>
            </w:pPr>
            <w:r w:rsidRPr="005C5945">
              <w:t xml:space="preserve"> </w:t>
            </w:r>
            <w:hyperlink r:id="rId9" w:history="1">
              <w:r w:rsidRPr="005C5945">
                <w:rPr>
                  <w:rStyle w:val="Hyperlink"/>
                </w:rPr>
                <w:t>https://github.com/elhamvei/t21_rentitues.git</w:t>
              </w:r>
            </w:hyperlink>
          </w:p>
        </w:tc>
        <w:tc>
          <w:tcPr>
            <w:tcW w:w="2148" w:type="dxa"/>
            <w:gridSpan w:val="2"/>
            <w:tcBorders>
              <w:top w:val="single" w:sz="4" w:space="0" w:color="auto"/>
              <w:left w:val="single" w:sz="4" w:space="0" w:color="auto"/>
              <w:bottom w:val="single" w:sz="4" w:space="0" w:color="auto"/>
              <w:right w:val="single" w:sz="4" w:space="0" w:color="auto"/>
            </w:tcBorders>
            <w:hideMark/>
          </w:tcPr>
          <w:p w14:paraId="53522CB8" w14:textId="77777777" w:rsidR="00BA5EA0" w:rsidRDefault="00BA5EA0" w:rsidP="00BA5EA0">
            <w:pPr>
              <w:jc w:val="both"/>
              <w:rPr>
                <w:lang w:val="en-US"/>
              </w:rPr>
            </w:pPr>
            <w:r>
              <w:rPr>
                <w:lang w:val="en-US"/>
              </w:rPr>
              <w:t>Softcopy</w:t>
            </w:r>
          </w:p>
        </w:tc>
      </w:tr>
      <w:tr w:rsidR="00BA5EA0" w14:paraId="0BBB4AD6" w14:textId="77777777" w:rsidTr="00BA5EA0">
        <w:tblPrEx>
          <w:tblLook w:val="04A0" w:firstRow="1" w:lastRow="0" w:firstColumn="1" w:lastColumn="0" w:noHBand="0" w:noVBand="1"/>
        </w:tblPrEx>
        <w:trPr>
          <w:gridBefore w:val="1"/>
          <w:wBefore w:w="9" w:type="dxa"/>
          <w:trHeight w:val="432"/>
        </w:trPr>
        <w:tc>
          <w:tcPr>
            <w:tcW w:w="648" w:type="dxa"/>
            <w:gridSpan w:val="2"/>
            <w:tcBorders>
              <w:top w:val="single" w:sz="4" w:space="0" w:color="auto"/>
              <w:left w:val="single" w:sz="4" w:space="0" w:color="auto"/>
              <w:bottom w:val="single" w:sz="4" w:space="0" w:color="auto"/>
              <w:right w:val="single" w:sz="4" w:space="0" w:color="auto"/>
            </w:tcBorders>
            <w:hideMark/>
          </w:tcPr>
          <w:p w14:paraId="66BBA6C2" w14:textId="77777777" w:rsidR="00BA5EA0" w:rsidRDefault="00BA5EA0" w:rsidP="00BA5EA0">
            <w:pPr>
              <w:jc w:val="both"/>
              <w:rPr>
                <w:lang w:val="en-US"/>
              </w:rPr>
            </w:pPr>
            <w:r>
              <w:rPr>
                <w:lang w:val="en-US"/>
              </w:rPr>
              <w:t>3</w:t>
            </w:r>
          </w:p>
        </w:tc>
        <w:tc>
          <w:tcPr>
            <w:tcW w:w="3409" w:type="dxa"/>
            <w:gridSpan w:val="2"/>
            <w:tcBorders>
              <w:top w:val="single" w:sz="4" w:space="0" w:color="auto"/>
              <w:left w:val="single" w:sz="4" w:space="0" w:color="auto"/>
              <w:bottom w:val="single" w:sz="4" w:space="0" w:color="auto"/>
              <w:right w:val="single" w:sz="4" w:space="0" w:color="auto"/>
            </w:tcBorders>
            <w:hideMark/>
          </w:tcPr>
          <w:p w14:paraId="47F93BAA" w14:textId="77777777" w:rsidR="00BA5EA0" w:rsidRDefault="00BA5EA0" w:rsidP="00BA5EA0">
            <w:pPr>
              <w:jc w:val="both"/>
              <w:rPr>
                <w:lang w:val="en-US"/>
              </w:rPr>
            </w:pPr>
            <w:r>
              <w:rPr>
                <w:lang w:val="en-US"/>
              </w:rPr>
              <w:t>Sprint3&amp;4</w:t>
            </w:r>
          </w:p>
        </w:tc>
        <w:tc>
          <w:tcPr>
            <w:tcW w:w="3980" w:type="dxa"/>
            <w:tcBorders>
              <w:top w:val="single" w:sz="4" w:space="0" w:color="auto"/>
              <w:left w:val="single" w:sz="4" w:space="0" w:color="auto"/>
              <w:bottom w:val="single" w:sz="4" w:space="0" w:color="auto"/>
              <w:right w:val="single" w:sz="4" w:space="0" w:color="auto"/>
            </w:tcBorders>
            <w:hideMark/>
          </w:tcPr>
          <w:p w14:paraId="3F72C4C5" w14:textId="0767E15A" w:rsidR="00BA5EA0" w:rsidRDefault="00BA5EA0" w:rsidP="00BA5EA0">
            <w:pPr>
              <w:jc w:val="both"/>
              <w:rPr>
                <w:lang w:val="en-US"/>
              </w:rPr>
            </w:pPr>
            <w:r w:rsidRPr="005C5945">
              <w:t xml:space="preserve"> </w:t>
            </w:r>
            <w:hyperlink r:id="rId10" w:history="1">
              <w:r w:rsidRPr="005C5945">
                <w:rPr>
                  <w:rStyle w:val="Hyperlink"/>
                </w:rPr>
                <w:t>https://github.com/elhamvei/t21_rentitues.git</w:t>
              </w:r>
            </w:hyperlink>
          </w:p>
        </w:tc>
        <w:tc>
          <w:tcPr>
            <w:tcW w:w="2148" w:type="dxa"/>
            <w:gridSpan w:val="2"/>
            <w:tcBorders>
              <w:top w:val="single" w:sz="4" w:space="0" w:color="auto"/>
              <w:left w:val="single" w:sz="4" w:space="0" w:color="auto"/>
              <w:bottom w:val="single" w:sz="4" w:space="0" w:color="auto"/>
              <w:right w:val="single" w:sz="4" w:space="0" w:color="auto"/>
            </w:tcBorders>
            <w:hideMark/>
          </w:tcPr>
          <w:p w14:paraId="30F39581" w14:textId="77777777" w:rsidR="00BA5EA0" w:rsidRDefault="00BA5EA0" w:rsidP="00BA5EA0">
            <w:pPr>
              <w:jc w:val="both"/>
              <w:rPr>
                <w:lang w:val="en-US"/>
              </w:rPr>
            </w:pPr>
            <w:r>
              <w:rPr>
                <w:lang w:val="en-US"/>
              </w:rPr>
              <w:t>Softcopy</w:t>
            </w:r>
          </w:p>
        </w:tc>
      </w:tr>
      <w:tr w:rsidR="00BA5EA0" w14:paraId="46ADF1BA" w14:textId="77777777" w:rsidTr="00BA5EA0">
        <w:tblPrEx>
          <w:tblLook w:val="04A0" w:firstRow="1" w:lastRow="0" w:firstColumn="1" w:lastColumn="0" w:noHBand="0" w:noVBand="1"/>
        </w:tblPrEx>
        <w:trPr>
          <w:gridBefore w:val="1"/>
          <w:wBefore w:w="9" w:type="dxa"/>
          <w:trHeight w:val="432"/>
        </w:trPr>
        <w:tc>
          <w:tcPr>
            <w:tcW w:w="648" w:type="dxa"/>
            <w:gridSpan w:val="2"/>
            <w:tcBorders>
              <w:top w:val="single" w:sz="4" w:space="0" w:color="auto"/>
              <w:left w:val="single" w:sz="4" w:space="0" w:color="auto"/>
              <w:bottom w:val="single" w:sz="4" w:space="0" w:color="auto"/>
              <w:right w:val="single" w:sz="4" w:space="0" w:color="auto"/>
            </w:tcBorders>
            <w:hideMark/>
          </w:tcPr>
          <w:p w14:paraId="2B32A678" w14:textId="77777777" w:rsidR="00BA5EA0" w:rsidRDefault="00BA5EA0" w:rsidP="00BA5EA0">
            <w:pPr>
              <w:jc w:val="both"/>
              <w:rPr>
                <w:lang w:val="en-US"/>
              </w:rPr>
            </w:pPr>
            <w:r>
              <w:rPr>
                <w:lang w:val="en-US"/>
              </w:rPr>
              <w:t>4</w:t>
            </w:r>
          </w:p>
        </w:tc>
        <w:tc>
          <w:tcPr>
            <w:tcW w:w="3409" w:type="dxa"/>
            <w:gridSpan w:val="2"/>
            <w:tcBorders>
              <w:top w:val="single" w:sz="4" w:space="0" w:color="auto"/>
              <w:left w:val="single" w:sz="4" w:space="0" w:color="auto"/>
              <w:bottom w:val="single" w:sz="4" w:space="0" w:color="auto"/>
              <w:right w:val="single" w:sz="4" w:space="0" w:color="auto"/>
            </w:tcBorders>
            <w:hideMark/>
          </w:tcPr>
          <w:p w14:paraId="5129224F" w14:textId="77777777" w:rsidR="00BA5EA0" w:rsidRDefault="00BA5EA0" w:rsidP="00BA5EA0">
            <w:pPr>
              <w:jc w:val="both"/>
              <w:rPr>
                <w:lang w:val="en-US"/>
              </w:rPr>
            </w:pPr>
            <w:r>
              <w:rPr>
                <w:lang w:val="en-US"/>
              </w:rPr>
              <w:t>Sprint5</w:t>
            </w:r>
          </w:p>
        </w:tc>
        <w:tc>
          <w:tcPr>
            <w:tcW w:w="3980" w:type="dxa"/>
            <w:tcBorders>
              <w:top w:val="single" w:sz="4" w:space="0" w:color="auto"/>
              <w:left w:val="single" w:sz="4" w:space="0" w:color="auto"/>
              <w:bottom w:val="single" w:sz="4" w:space="0" w:color="auto"/>
              <w:right w:val="single" w:sz="4" w:space="0" w:color="auto"/>
            </w:tcBorders>
            <w:hideMark/>
          </w:tcPr>
          <w:p w14:paraId="32160CF0" w14:textId="366F2DA6" w:rsidR="00BA5EA0" w:rsidRDefault="00BA5EA0" w:rsidP="00BA5EA0">
            <w:pPr>
              <w:jc w:val="both"/>
              <w:rPr>
                <w:lang w:val="en-US"/>
              </w:rPr>
            </w:pPr>
            <w:r w:rsidRPr="005C5945">
              <w:t xml:space="preserve"> </w:t>
            </w:r>
            <w:hyperlink r:id="rId11" w:history="1">
              <w:r w:rsidRPr="005C5945">
                <w:rPr>
                  <w:rStyle w:val="Hyperlink"/>
                </w:rPr>
                <w:t>https://github.com/elhamvei/t21_rentitues.git</w:t>
              </w:r>
            </w:hyperlink>
          </w:p>
        </w:tc>
        <w:tc>
          <w:tcPr>
            <w:tcW w:w="2148" w:type="dxa"/>
            <w:gridSpan w:val="2"/>
            <w:tcBorders>
              <w:top w:val="single" w:sz="4" w:space="0" w:color="auto"/>
              <w:left w:val="single" w:sz="4" w:space="0" w:color="auto"/>
              <w:bottom w:val="single" w:sz="4" w:space="0" w:color="auto"/>
              <w:right w:val="single" w:sz="4" w:space="0" w:color="auto"/>
            </w:tcBorders>
            <w:hideMark/>
          </w:tcPr>
          <w:p w14:paraId="12FB1DAB" w14:textId="77777777" w:rsidR="00BA5EA0" w:rsidRDefault="00BA5EA0" w:rsidP="00BA5EA0">
            <w:pPr>
              <w:jc w:val="both"/>
              <w:rPr>
                <w:lang w:val="en-US"/>
              </w:rPr>
            </w:pPr>
            <w:r>
              <w:rPr>
                <w:lang w:val="en-US"/>
              </w:rPr>
              <w:t>Softcopy</w:t>
            </w:r>
          </w:p>
        </w:tc>
      </w:tr>
      <w:tr w:rsidR="00BA5EA0" w14:paraId="03F53E45" w14:textId="77777777" w:rsidTr="00BA5EA0">
        <w:tblPrEx>
          <w:tblLook w:val="04A0" w:firstRow="1" w:lastRow="0" w:firstColumn="1" w:lastColumn="0" w:noHBand="0" w:noVBand="1"/>
        </w:tblPrEx>
        <w:trPr>
          <w:gridBefore w:val="1"/>
          <w:wBefore w:w="9" w:type="dxa"/>
          <w:trHeight w:val="432"/>
        </w:trPr>
        <w:tc>
          <w:tcPr>
            <w:tcW w:w="648" w:type="dxa"/>
            <w:gridSpan w:val="2"/>
            <w:tcBorders>
              <w:top w:val="single" w:sz="4" w:space="0" w:color="auto"/>
              <w:left w:val="single" w:sz="4" w:space="0" w:color="auto"/>
              <w:bottom w:val="single" w:sz="4" w:space="0" w:color="auto"/>
              <w:right w:val="single" w:sz="4" w:space="0" w:color="auto"/>
            </w:tcBorders>
            <w:hideMark/>
          </w:tcPr>
          <w:p w14:paraId="1A1F46C9" w14:textId="77777777" w:rsidR="00BA5EA0" w:rsidRDefault="00BA5EA0" w:rsidP="00BA5EA0">
            <w:pPr>
              <w:jc w:val="both"/>
              <w:rPr>
                <w:lang w:val="en-US"/>
              </w:rPr>
            </w:pPr>
            <w:r>
              <w:rPr>
                <w:lang w:val="en-US"/>
              </w:rPr>
              <w:t>5</w:t>
            </w:r>
          </w:p>
        </w:tc>
        <w:tc>
          <w:tcPr>
            <w:tcW w:w="3409" w:type="dxa"/>
            <w:gridSpan w:val="2"/>
            <w:tcBorders>
              <w:top w:val="single" w:sz="4" w:space="0" w:color="auto"/>
              <w:left w:val="single" w:sz="4" w:space="0" w:color="auto"/>
              <w:bottom w:val="single" w:sz="4" w:space="0" w:color="auto"/>
              <w:right w:val="single" w:sz="4" w:space="0" w:color="auto"/>
            </w:tcBorders>
            <w:hideMark/>
          </w:tcPr>
          <w:p w14:paraId="3CEB5B2C" w14:textId="77777777" w:rsidR="00BA5EA0" w:rsidRDefault="00BA5EA0" w:rsidP="00BA5EA0">
            <w:pPr>
              <w:jc w:val="both"/>
              <w:rPr>
                <w:lang w:val="en-US"/>
              </w:rPr>
            </w:pPr>
            <w:r>
              <w:rPr>
                <w:lang w:val="en-US"/>
              </w:rPr>
              <w:t>Sprint7</w:t>
            </w:r>
          </w:p>
        </w:tc>
        <w:tc>
          <w:tcPr>
            <w:tcW w:w="3980" w:type="dxa"/>
            <w:tcBorders>
              <w:top w:val="single" w:sz="4" w:space="0" w:color="auto"/>
              <w:left w:val="single" w:sz="4" w:space="0" w:color="auto"/>
              <w:bottom w:val="single" w:sz="4" w:space="0" w:color="auto"/>
              <w:right w:val="single" w:sz="4" w:space="0" w:color="auto"/>
            </w:tcBorders>
            <w:hideMark/>
          </w:tcPr>
          <w:p w14:paraId="2C156BC5" w14:textId="76959C39" w:rsidR="00BA5EA0" w:rsidRDefault="00BA5EA0" w:rsidP="00BA5EA0">
            <w:pPr>
              <w:jc w:val="both"/>
              <w:rPr>
                <w:lang w:val="en-US"/>
              </w:rPr>
            </w:pPr>
            <w:r w:rsidRPr="005C5945">
              <w:t xml:space="preserve"> </w:t>
            </w:r>
            <w:hyperlink r:id="rId12" w:history="1">
              <w:r w:rsidRPr="005C5945">
                <w:rPr>
                  <w:rStyle w:val="Hyperlink"/>
                </w:rPr>
                <w:t>https://github.com/elhamvei/t21_rentitues.git</w:t>
              </w:r>
            </w:hyperlink>
          </w:p>
        </w:tc>
        <w:tc>
          <w:tcPr>
            <w:tcW w:w="2148" w:type="dxa"/>
            <w:gridSpan w:val="2"/>
            <w:tcBorders>
              <w:top w:val="single" w:sz="4" w:space="0" w:color="auto"/>
              <w:left w:val="single" w:sz="4" w:space="0" w:color="auto"/>
              <w:bottom w:val="single" w:sz="4" w:space="0" w:color="auto"/>
              <w:right w:val="single" w:sz="4" w:space="0" w:color="auto"/>
            </w:tcBorders>
            <w:hideMark/>
          </w:tcPr>
          <w:p w14:paraId="4CD434AA" w14:textId="77777777" w:rsidR="00BA5EA0" w:rsidRDefault="00BA5EA0" w:rsidP="00BA5EA0">
            <w:pPr>
              <w:jc w:val="both"/>
              <w:rPr>
                <w:lang w:val="en-US"/>
              </w:rPr>
            </w:pPr>
            <w:r>
              <w:rPr>
                <w:lang w:val="en-US"/>
              </w:rPr>
              <w:t>Softcopy</w:t>
            </w:r>
          </w:p>
        </w:tc>
      </w:tr>
      <w:tr w:rsidR="00BA5EA0" w14:paraId="474CE01B" w14:textId="77777777" w:rsidTr="00BA5EA0">
        <w:tblPrEx>
          <w:tblLook w:val="04A0" w:firstRow="1" w:lastRow="0" w:firstColumn="1" w:lastColumn="0" w:noHBand="0" w:noVBand="1"/>
        </w:tblPrEx>
        <w:trPr>
          <w:gridBefore w:val="1"/>
          <w:wBefore w:w="9" w:type="dxa"/>
          <w:trHeight w:val="432"/>
        </w:trPr>
        <w:tc>
          <w:tcPr>
            <w:tcW w:w="648" w:type="dxa"/>
            <w:gridSpan w:val="2"/>
            <w:tcBorders>
              <w:top w:val="single" w:sz="4" w:space="0" w:color="auto"/>
              <w:left w:val="single" w:sz="4" w:space="0" w:color="auto"/>
              <w:bottom w:val="single" w:sz="4" w:space="0" w:color="auto"/>
              <w:right w:val="single" w:sz="4" w:space="0" w:color="auto"/>
            </w:tcBorders>
            <w:hideMark/>
          </w:tcPr>
          <w:p w14:paraId="72628EBE" w14:textId="77777777" w:rsidR="00BA5EA0" w:rsidRDefault="00BA5EA0" w:rsidP="00BA5EA0">
            <w:pPr>
              <w:jc w:val="both"/>
              <w:rPr>
                <w:lang w:val="en-US"/>
              </w:rPr>
            </w:pPr>
            <w:r>
              <w:rPr>
                <w:lang w:val="en-US"/>
              </w:rPr>
              <w:t>6</w:t>
            </w:r>
          </w:p>
        </w:tc>
        <w:tc>
          <w:tcPr>
            <w:tcW w:w="3409" w:type="dxa"/>
            <w:gridSpan w:val="2"/>
            <w:tcBorders>
              <w:top w:val="single" w:sz="4" w:space="0" w:color="auto"/>
              <w:left w:val="single" w:sz="4" w:space="0" w:color="auto"/>
              <w:bottom w:val="single" w:sz="4" w:space="0" w:color="auto"/>
              <w:right w:val="single" w:sz="4" w:space="0" w:color="auto"/>
            </w:tcBorders>
            <w:hideMark/>
          </w:tcPr>
          <w:p w14:paraId="4A0AF945" w14:textId="77777777" w:rsidR="00BA5EA0" w:rsidRDefault="00BA5EA0" w:rsidP="00BA5EA0">
            <w:pPr>
              <w:jc w:val="both"/>
              <w:rPr>
                <w:lang w:val="en-US"/>
              </w:rPr>
            </w:pPr>
            <w:r>
              <w:rPr>
                <w:lang w:val="en-US"/>
              </w:rPr>
              <w:t>Sprint8</w:t>
            </w:r>
          </w:p>
        </w:tc>
        <w:tc>
          <w:tcPr>
            <w:tcW w:w="3980" w:type="dxa"/>
            <w:tcBorders>
              <w:top w:val="single" w:sz="4" w:space="0" w:color="auto"/>
              <w:left w:val="single" w:sz="4" w:space="0" w:color="auto"/>
              <w:bottom w:val="single" w:sz="4" w:space="0" w:color="auto"/>
              <w:right w:val="single" w:sz="4" w:space="0" w:color="auto"/>
            </w:tcBorders>
            <w:hideMark/>
          </w:tcPr>
          <w:p w14:paraId="2209BBC9" w14:textId="14E39FD8" w:rsidR="00BA5EA0" w:rsidRDefault="00BA5EA0" w:rsidP="00BA5EA0">
            <w:pPr>
              <w:jc w:val="both"/>
              <w:rPr>
                <w:lang w:val="en-US"/>
              </w:rPr>
            </w:pPr>
            <w:r w:rsidRPr="005C5945">
              <w:t xml:space="preserve"> </w:t>
            </w:r>
            <w:hyperlink r:id="rId13" w:history="1">
              <w:r w:rsidRPr="005C5945">
                <w:rPr>
                  <w:rStyle w:val="Hyperlink"/>
                </w:rPr>
                <w:t>https://github.com/elhamvei/t21_rentitues.git</w:t>
              </w:r>
            </w:hyperlink>
          </w:p>
        </w:tc>
        <w:tc>
          <w:tcPr>
            <w:tcW w:w="2148" w:type="dxa"/>
            <w:gridSpan w:val="2"/>
            <w:tcBorders>
              <w:top w:val="single" w:sz="4" w:space="0" w:color="auto"/>
              <w:left w:val="single" w:sz="4" w:space="0" w:color="auto"/>
              <w:bottom w:val="single" w:sz="4" w:space="0" w:color="auto"/>
              <w:right w:val="single" w:sz="4" w:space="0" w:color="auto"/>
            </w:tcBorders>
            <w:hideMark/>
          </w:tcPr>
          <w:p w14:paraId="6A75E130" w14:textId="77777777" w:rsidR="00BA5EA0" w:rsidRDefault="00BA5EA0" w:rsidP="00BA5EA0">
            <w:pPr>
              <w:jc w:val="both"/>
              <w:rPr>
                <w:lang w:val="en-US"/>
              </w:rPr>
            </w:pPr>
            <w:r>
              <w:rPr>
                <w:lang w:val="en-US"/>
              </w:rPr>
              <w:t>Softcopy</w:t>
            </w:r>
          </w:p>
        </w:tc>
      </w:tr>
      <w:tr w:rsidR="00BA5EA0" w14:paraId="471508E0" w14:textId="77777777" w:rsidTr="00BA5EA0">
        <w:tblPrEx>
          <w:tblLook w:val="04A0" w:firstRow="1" w:lastRow="0" w:firstColumn="1" w:lastColumn="0" w:noHBand="0" w:noVBand="1"/>
        </w:tblPrEx>
        <w:trPr>
          <w:gridBefore w:val="1"/>
          <w:wBefore w:w="9" w:type="dxa"/>
          <w:trHeight w:val="432"/>
        </w:trPr>
        <w:tc>
          <w:tcPr>
            <w:tcW w:w="648" w:type="dxa"/>
            <w:gridSpan w:val="2"/>
            <w:tcBorders>
              <w:top w:val="single" w:sz="4" w:space="0" w:color="auto"/>
              <w:left w:val="single" w:sz="4" w:space="0" w:color="auto"/>
              <w:bottom w:val="single" w:sz="4" w:space="0" w:color="auto"/>
              <w:right w:val="single" w:sz="4" w:space="0" w:color="auto"/>
            </w:tcBorders>
            <w:hideMark/>
          </w:tcPr>
          <w:p w14:paraId="6B3E3456" w14:textId="77777777" w:rsidR="00BA5EA0" w:rsidRDefault="00BA5EA0" w:rsidP="00BA5EA0">
            <w:pPr>
              <w:jc w:val="both"/>
              <w:rPr>
                <w:lang w:val="en-US"/>
              </w:rPr>
            </w:pPr>
            <w:r>
              <w:rPr>
                <w:lang w:val="en-US"/>
              </w:rPr>
              <w:t>7</w:t>
            </w:r>
          </w:p>
        </w:tc>
        <w:tc>
          <w:tcPr>
            <w:tcW w:w="3409" w:type="dxa"/>
            <w:gridSpan w:val="2"/>
            <w:tcBorders>
              <w:top w:val="single" w:sz="4" w:space="0" w:color="auto"/>
              <w:left w:val="single" w:sz="4" w:space="0" w:color="auto"/>
              <w:bottom w:val="single" w:sz="4" w:space="0" w:color="auto"/>
              <w:right w:val="single" w:sz="4" w:space="0" w:color="auto"/>
            </w:tcBorders>
            <w:hideMark/>
          </w:tcPr>
          <w:p w14:paraId="4C6AC0DA" w14:textId="449B1DAF" w:rsidR="00BA5EA0" w:rsidRDefault="00BA5EA0" w:rsidP="00BA5EA0">
            <w:pPr>
              <w:jc w:val="both"/>
              <w:rPr>
                <w:lang w:val="en-US"/>
              </w:rPr>
            </w:pPr>
            <w:r>
              <w:rPr>
                <w:lang w:val="en-US"/>
              </w:rPr>
              <w:t>Project Instructions</w:t>
            </w:r>
          </w:p>
        </w:tc>
        <w:tc>
          <w:tcPr>
            <w:tcW w:w="3980" w:type="dxa"/>
            <w:tcBorders>
              <w:top w:val="single" w:sz="4" w:space="0" w:color="auto"/>
              <w:left w:val="single" w:sz="4" w:space="0" w:color="auto"/>
              <w:bottom w:val="single" w:sz="4" w:space="0" w:color="auto"/>
              <w:right w:val="single" w:sz="4" w:space="0" w:color="auto"/>
            </w:tcBorders>
            <w:hideMark/>
          </w:tcPr>
          <w:p w14:paraId="36753D8B" w14:textId="41789F55" w:rsidR="00BA5EA0" w:rsidRDefault="00BA5EA0" w:rsidP="00BA5EA0">
            <w:pPr>
              <w:jc w:val="both"/>
              <w:rPr>
                <w:lang w:val="en-US"/>
              </w:rPr>
            </w:pPr>
            <w:r w:rsidRPr="005C5945">
              <w:t xml:space="preserve"> </w:t>
            </w:r>
            <w:hyperlink r:id="rId14" w:history="1">
              <w:r w:rsidRPr="005C5945">
                <w:rPr>
                  <w:rStyle w:val="Hyperlink"/>
                </w:rPr>
                <w:t>https://github.com/elhamvei/t21_rentitues.git</w:t>
              </w:r>
            </w:hyperlink>
          </w:p>
        </w:tc>
        <w:tc>
          <w:tcPr>
            <w:tcW w:w="2148" w:type="dxa"/>
            <w:gridSpan w:val="2"/>
            <w:tcBorders>
              <w:top w:val="single" w:sz="4" w:space="0" w:color="auto"/>
              <w:left w:val="single" w:sz="4" w:space="0" w:color="auto"/>
              <w:bottom w:val="single" w:sz="4" w:space="0" w:color="auto"/>
              <w:right w:val="single" w:sz="4" w:space="0" w:color="auto"/>
            </w:tcBorders>
            <w:hideMark/>
          </w:tcPr>
          <w:p w14:paraId="4AC6C8E0" w14:textId="77777777" w:rsidR="00BA5EA0" w:rsidRDefault="00BA5EA0" w:rsidP="00BA5EA0">
            <w:pPr>
              <w:jc w:val="both"/>
              <w:rPr>
                <w:lang w:val="en-US"/>
              </w:rPr>
            </w:pPr>
            <w:r>
              <w:rPr>
                <w:lang w:val="en-US"/>
              </w:rPr>
              <w:t>Softcopy</w:t>
            </w:r>
          </w:p>
        </w:tc>
      </w:tr>
    </w:tbl>
    <w:p w14:paraId="4BE57BBF" w14:textId="3DC91AE4" w:rsidR="00BA5EA0" w:rsidRDefault="00BA5EA0"/>
    <w:p w14:paraId="671961C3" w14:textId="77777777" w:rsidR="00BA5EA0" w:rsidRDefault="00BA5EA0"/>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5403"/>
        <w:gridCol w:w="4137"/>
      </w:tblGrid>
      <w:tr w:rsidR="003A4ACB" w:rsidRPr="000E62B7" w14:paraId="22D3EA23" w14:textId="77777777" w:rsidTr="007037C6">
        <w:trPr>
          <w:trHeight w:val="432"/>
          <w:tblHeader/>
        </w:trPr>
        <w:tc>
          <w:tcPr>
            <w:tcW w:w="10188" w:type="dxa"/>
            <w:gridSpan w:val="3"/>
            <w:tcBorders>
              <w:bottom w:val="single" w:sz="4" w:space="0" w:color="auto"/>
            </w:tcBorders>
            <w:shd w:val="clear" w:color="auto" w:fill="B3B3B3"/>
          </w:tcPr>
          <w:p w14:paraId="50D552BD" w14:textId="77777777" w:rsidR="003A4ACB" w:rsidRPr="00FC741F" w:rsidRDefault="003A4ACB" w:rsidP="00C839B3">
            <w:pPr>
              <w:pStyle w:val="Heading2"/>
            </w:pPr>
            <w:r w:rsidRPr="007D18BB">
              <w:lastRenderedPageBreak/>
              <w:t>Re-usable Component</w:t>
            </w:r>
            <w:r w:rsidR="007028E8">
              <w:t xml:space="preserve"> </w:t>
            </w:r>
            <w:r w:rsidRPr="007D18BB">
              <w:t>/</w:t>
            </w:r>
            <w:r w:rsidR="007028E8">
              <w:t xml:space="preserve"> </w:t>
            </w:r>
            <w:r w:rsidRPr="007D18BB">
              <w:t>Tools Developed</w:t>
            </w:r>
          </w:p>
        </w:tc>
      </w:tr>
      <w:tr w:rsidR="003A4ACB" w:rsidRPr="000E62B7" w14:paraId="25B41572" w14:textId="77777777" w:rsidTr="007037C6">
        <w:trPr>
          <w:trHeight w:val="432"/>
          <w:tblHeader/>
        </w:trPr>
        <w:tc>
          <w:tcPr>
            <w:tcW w:w="648" w:type="dxa"/>
            <w:shd w:val="clear" w:color="auto" w:fill="E0E0E0"/>
          </w:tcPr>
          <w:p w14:paraId="36CA1383" w14:textId="77777777" w:rsidR="003A4ACB" w:rsidRDefault="003A4ACB" w:rsidP="007037C6">
            <w:pPr>
              <w:pStyle w:val="TableTextBold"/>
            </w:pPr>
            <w:r>
              <w:t>#</w:t>
            </w:r>
          </w:p>
        </w:tc>
        <w:tc>
          <w:tcPr>
            <w:tcW w:w="5403" w:type="dxa"/>
            <w:shd w:val="clear" w:color="auto" w:fill="E0E0E0"/>
          </w:tcPr>
          <w:p w14:paraId="015B576B" w14:textId="77777777" w:rsidR="003A4ACB" w:rsidRDefault="003A4ACB" w:rsidP="007037C6">
            <w:pPr>
              <w:pStyle w:val="TableTextBold"/>
            </w:pPr>
            <w:r>
              <w:t>Re-usable Component</w:t>
            </w:r>
            <w:r w:rsidR="00C54C1E">
              <w:t xml:space="preserve"> </w:t>
            </w:r>
            <w:r>
              <w:t>/</w:t>
            </w:r>
            <w:r w:rsidR="00C54C1E">
              <w:t xml:space="preserve"> </w:t>
            </w:r>
            <w:r>
              <w:t>Tools Name Description</w:t>
            </w:r>
          </w:p>
          <w:p w14:paraId="28355AA5" w14:textId="77777777" w:rsidR="003A4ACB" w:rsidRDefault="003A4ACB" w:rsidP="007037C6">
            <w:pPr>
              <w:pStyle w:val="TableTextBold"/>
            </w:pPr>
          </w:p>
        </w:tc>
        <w:tc>
          <w:tcPr>
            <w:tcW w:w="4137" w:type="dxa"/>
            <w:shd w:val="clear" w:color="auto" w:fill="E0E0E0"/>
          </w:tcPr>
          <w:p w14:paraId="21E33D51" w14:textId="77777777" w:rsidR="003A4ACB" w:rsidRPr="00FC741F" w:rsidRDefault="003A4ACB" w:rsidP="007037C6">
            <w:pPr>
              <w:pStyle w:val="TableTextBold"/>
            </w:pPr>
            <w:r>
              <w:t>File Name</w:t>
            </w:r>
          </w:p>
        </w:tc>
      </w:tr>
      <w:tr w:rsidR="003A4ACB" w:rsidRPr="000E62B7" w14:paraId="5E4009DF" w14:textId="77777777" w:rsidTr="007037C6">
        <w:trPr>
          <w:trHeight w:val="432"/>
        </w:trPr>
        <w:tc>
          <w:tcPr>
            <w:tcW w:w="648" w:type="dxa"/>
            <w:shd w:val="clear" w:color="auto" w:fill="auto"/>
          </w:tcPr>
          <w:p w14:paraId="08A77D6A" w14:textId="4369E5CB" w:rsidR="003A4ACB" w:rsidRDefault="00473A8A" w:rsidP="00473A8A">
            <w:r>
              <w:t>1</w:t>
            </w:r>
          </w:p>
        </w:tc>
        <w:tc>
          <w:tcPr>
            <w:tcW w:w="5403" w:type="dxa"/>
            <w:shd w:val="clear" w:color="auto" w:fill="auto"/>
          </w:tcPr>
          <w:p w14:paraId="1C82EFD0" w14:textId="42C230C0" w:rsidR="003A4ACB" w:rsidRDefault="00BA5EA0" w:rsidP="007037C6">
            <w:r>
              <w:t>FAQ</w:t>
            </w:r>
          </w:p>
        </w:tc>
        <w:tc>
          <w:tcPr>
            <w:tcW w:w="4137" w:type="dxa"/>
            <w:shd w:val="clear" w:color="auto" w:fill="auto"/>
          </w:tcPr>
          <w:p w14:paraId="6636C568" w14:textId="4FFD7AF6" w:rsidR="003A4ACB" w:rsidRDefault="00BA5EA0" w:rsidP="007037C6">
            <w:r>
              <w:t xml:space="preserve">faq.html, </w:t>
            </w:r>
            <w:r w:rsidR="00A36518">
              <w:t>index</w:t>
            </w:r>
            <w:r>
              <w:t xml:space="preserve">.css, </w:t>
            </w:r>
            <w:r w:rsidR="00A36518">
              <w:t>index</w:t>
            </w:r>
            <w:r>
              <w:t>.js</w:t>
            </w:r>
          </w:p>
        </w:tc>
      </w:tr>
      <w:tr w:rsidR="003A4ACB" w:rsidRPr="000E62B7" w14:paraId="1272D7AF" w14:textId="77777777" w:rsidTr="007037C6">
        <w:trPr>
          <w:trHeight w:val="432"/>
        </w:trPr>
        <w:tc>
          <w:tcPr>
            <w:tcW w:w="648" w:type="dxa"/>
            <w:tcBorders>
              <w:bottom w:val="single" w:sz="4" w:space="0" w:color="auto"/>
            </w:tcBorders>
            <w:shd w:val="clear" w:color="auto" w:fill="auto"/>
          </w:tcPr>
          <w:p w14:paraId="59C7A57F" w14:textId="50A172C3" w:rsidR="003A4ACB" w:rsidRDefault="00473A8A" w:rsidP="007037C6">
            <w:r>
              <w:t>2</w:t>
            </w:r>
          </w:p>
        </w:tc>
        <w:tc>
          <w:tcPr>
            <w:tcW w:w="5403" w:type="dxa"/>
            <w:tcBorders>
              <w:bottom w:val="single" w:sz="4" w:space="0" w:color="auto"/>
            </w:tcBorders>
            <w:shd w:val="clear" w:color="auto" w:fill="auto"/>
          </w:tcPr>
          <w:p w14:paraId="5B24F225" w14:textId="77FB1F83" w:rsidR="003A4ACB" w:rsidRDefault="00BA5EA0" w:rsidP="007037C6">
            <w:r>
              <w:t xml:space="preserve">Live Chat </w:t>
            </w:r>
          </w:p>
        </w:tc>
        <w:tc>
          <w:tcPr>
            <w:tcW w:w="4137" w:type="dxa"/>
            <w:tcBorders>
              <w:bottom w:val="single" w:sz="4" w:space="0" w:color="auto"/>
            </w:tcBorders>
            <w:shd w:val="clear" w:color="auto" w:fill="auto"/>
          </w:tcPr>
          <w:p w14:paraId="336A5CB2" w14:textId="1356B53F" w:rsidR="003A4ACB" w:rsidRDefault="00A36518" w:rsidP="007037C6">
            <w:r w:rsidRPr="00A36518">
              <w:t>https://www.robotstxt.org/robotstxt.html</w:t>
            </w:r>
          </w:p>
        </w:tc>
      </w:tr>
      <w:tr w:rsidR="007028E8" w:rsidRPr="000E62B7" w14:paraId="6E2372AB" w14:textId="77777777" w:rsidTr="007037C6">
        <w:trPr>
          <w:trHeight w:val="432"/>
        </w:trPr>
        <w:tc>
          <w:tcPr>
            <w:tcW w:w="648" w:type="dxa"/>
            <w:tcBorders>
              <w:bottom w:val="single" w:sz="4" w:space="0" w:color="auto"/>
            </w:tcBorders>
            <w:shd w:val="clear" w:color="auto" w:fill="auto"/>
          </w:tcPr>
          <w:p w14:paraId="318F61AB" w14:textId="77777777" w:rsidR="007028E8" w:rsidRDefault="007028E8" w:rsidP="007037C6"/>
        </w:tc>
        <w:tc>
          <w:tcPr>
            <w:tcW w:w="5403" w:type="dxa"/>
            <w:tcBorders>
              <w:bottom w:val="single" w:sz="4" w:space="0" w:color="auto"/>
            </w:tcBorders>
            <w:shd w:val="clear" w:color="auto" w:fill="auto"/>
          </w:tcPr>
          <w:p w14:paraId="64A2A354" w14:textId="77777777" w:rsidR="007028E8" w:rsidRDefault="007028E8" w:rsidP="007037C6"/>
        </w:tc>
        <w:tc>
          <w:tcPr>
            <w:tcW w:w="4137" w:type="dxa"/>
            <w:tcBorders>
              <w:bottom w:val="single" w:sz="4" w:space="0" w:color="auto"/>
            </w:tcBorders>
            <w:shd w:val="clear" w:color="auto" w:fill="auto"/>
          </w:tcPr>
          <w:p w14:paraId="4E60AEEC" w14:textId="77777777" w:rsidR="007028E8" w:rsidRDefault="007028E8" w:rsidP="007037C6"/>
        </w:tc>
      </w:tr>
    </w:tbl>
    <w:p w14:paraId="60F2E947" w14:textId="77777777" w:rsidR="00B06DAE" w:rsidRDefault="00B06DAE"/>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8280"/>
        <w:gridCol w:w="1260"/>
      </w:tblGrid>
      <w:tr w:rsidR="008B2853" w:rsidRPr="000E62B7" w14:paraId="3EED4500" w14:textId="77777777" w:rsidTr="00B06DAE">
        <w:trPr>
          <w:trHeight w:val="432"/>
          <w:tblHeader/>
        </w:trPr>
        <w:tc>
          <w:tcPr>
            <w:tcW w:w="10188" w:type="dxa"/>
            <w:gridSpan w:val="3"/>
            <w:tcBorders>
              <w:bottom w:val="single" w:sz="4" w:space="0" w:color="auto"/>
            </w:tcBorders>
            <w:shd w:val="clear" w:color="auto" w:fill="B3B3B3"/>
          </w:tcPr>
          <w:p w14:paraId="61EC3D01" w14:textId="77777777" w:rsidR="008B2853" w:rsidRDefault="008B2853" w:rsidP="00C839B3">
            <w:pPr>
              <w:pStyle w:val="Heading2"/>
            </w:pPr>
            <w:r>
              <w:t>Project Value</w:t>
            </w:r>
            <w:r w:rsidR="00100465">
              <w:t>/Benefits</w:t>
            </w:r>
            <w:r>
              <w:t xml:space="preserve"> </w:t>
            </w:r>
          </w:p>
        </w:tc>
      </w:tr>
      <w:tr w:rsidR="008B2853" w:rsidRPr="000E62B7" w14:paraId="674CC023" w14:textId="77777777" w:rsidTr="00B06DAE">
        <w:trPr>
          <w:trHeight w:val="432"/>
          <w:tblHeader/>
        </w:trPr>
        <w:tc>
          <w:tcPr>
            <w:tcW w:w="10188" w:type="dxa"/>
            <w:gridSpan w:val="3"/>
            <w:tcBorders>
              <w:bottom w:val="single" w:sz="4" w:space="0" w:color="auto"/>
            </w:tcBorders>
            <w:shd w:val="clear" w:color="auto" w:fill="CCCCCC"/>
          </w:tcPr>
          <w:p w14:paraId="2F7CF195" w14:textId="77777777" w:rsidR="008B2853" w:rsidRPr="00DC1FF5" w:rsidRDefault="00A363ED" w:rsidP="000870BD">
            <w:pPr>
              <w:pStyle w:val="TableTextBold"/>
              <w:rPr>
                <w:b w:val="0"/>
              </w:rPr>
            </w:pPr>
            <w:r>
              <w:rPr>
                <w:b w:val="0"/>
              </w:rPr>
              <w:t xml:space="preserve">Provide </w:t>
            </w:r>
            <w:r w:rsidR="008B2853">
              <w:rPr>
                <w:b w:val="0"/>
              </w:rPr>
              <w:t>a summary of the value</w:t>
            </w:r>
            <w:r w:rsidR="009039A1">
              <w:rPr>
                <w:b w:val="0"/>
              </w:rPr>
              <w:t>/benefits</w:t>
            </w:r>
            <w:r w:rsidR="008B2853">
              <w:rPr>
                <w:b w:val="0"/>
              </w:rPr>
              <w:t xml:space="preserve"> of this project</w:t>
            </w:r>
            <w:r w:rsidR="008C701C">
              <w:rPr>
                <w:b w:val="0"/>
              </w:rPr>
              <w:t xml:space="preserve"> and </w:t>
            </w:r>
            <w:r>
              <w:rPr>
                <w:b w:val="0"/>
              </w:rPr>
              <w:t xml:space="preserve">indicate </w:t>
            </w:r>
            <w:r w:rsidR="00D91A30">
              <w:rPr>
                <w:b w:val="0"/>
              </w:rPr>
              <w:t>whether</w:t>
            </w:r>
            <w:r w:rsidR="008C701C">
              <w:rPr>
                <w:b w:val="0"/>
              </w:rPr>
              <w:t xml:space="preserve"> they </w:t>
            </w:r>
            <w:r>
              <w:rPr>
                <w:b w:val="0"/>
              </w:rPr>
              <w:t xml:space="preserve">have already been </w:t>
            </w:r>
            <w:r w:rsidR="008C701C">
              <w:rPr>
                <w:b w:val="0"/>
              </w:rPr>
              <w:t>realized or will be realized</w:t>
            </w:r>
            <w:r>
              <w:rPr>
                <w:b w:val="0"/>
              </w:rPr>
              <w:t xml:space="preserve"> in the future</w:t>
            </w:r>
            <w:r w:rsidR="00D91A30">
              <w:rPr>
                <w:b w:val="0"/>
              </w:rPr>
              <w:t>.</w:t>
            </w:r>
          </w:p>
        </w:tc>
      </w:tr>
      <w:tr w:rsidR="008C701C" w:rsidRPr="000E62B7" w14:paraId="398CC7A1" w14:textId="77777777" w:rsidTr="00B06DAE">
        <w:trPr>
          <w:trHeight w:val="432"/>
          <w:tblHeader/>
        </w:trPr>
        <w:tc>
          <w:tcPr>
            <w:tcW w:w="648" w:type="dxa"/>
            <w:shd w:val="clear" w:color="auto" w:fill="E0E0E0"/>
          </w:tcPr>
          <w:p w14:paraId="0673E4D9" w14:textId="77777777" w:rsidR="008C701C" w:rsidRDefault="008C701C" w:rsidP="00B06DAE">
            <w:pPr>
              <w:pStyle w:val="TableTextBold"/>
            </w:pPr>
            <w:r>
              <w:t>#</w:t>
            </w:r>
          </w:p>
        </w:tc>
        <w:tc>
          <w:tcPr>
            <w:tcW w:w="8280" w:type="dxa"/>
            <w:shd w:val="clear" w:color="auto" w:fill="E0E0E0"/>
          </w:tcPr>
          <w:p w14:paraId="271EFC0D" w14:textId="77777777" w:rsidR="008C701C" w:rsidRDefault="008C701C" w:rsidP="00B06DAE">
            <w:pPr>
              <w:pStyle w:val="TableTextBold"/>
            </w:pPr>
            <w:r>
              <w:t xml:space="preserve">Value/Benefit </w:t>
            </w:r>
          </w:p>
        </w:tc>
        <w:tc>
          <w:tcPr>
            <w:tcW w:w="1260" w:type="dxa"/>
            <w:shd w:val="clear" w:color="auto" w:fill="E0E0E0"/>
          </w:tcPr>
          <w:p w14:paraId="6AB8406F" w14:textId="77777777" w:rsidR="008C701C" w:rsidRDefault="008C701C" w:rsidP="00B06DAE">
            <w:pPr>
              <w:pStyle w:val="TableTextBold"/>
            </w:pPr>
            <w:r>
              <w:t>Realized / Future</w:t>
            </w:r>
          </w:p>
        </w:tc>
      </w:tr>
      <w:tr w:rsidR="008C701C" w:rsidRPr="000E62B7" w14:paraId="3C4F8A72" w14:textId="77777777" w:rsidTr="00724945">
        <w:trPr>
          <w:trHeight w:val="432"/>
        </w:trPr>
        <w:tc>
          <w:tcPr>
            <w:tcW w:w="648" w:type="dxa"/>
            <w:shd w:val="clear" w:color="auto" w:fill="D9D9D9"/>
          </w:tcPr>
          <w:p w14:paraId="68D33524" w14:textId="77777777" w:rsidR="008C701C" w:rsidRDefault="008C701C" w:rsidP="00B06DAE">
            <w:r>
              <w:t>1</w:t>
            </w:r>
          </w:p>
        </w:tc>
        <w:tc>
          <w:tcPr>
            <w:tcW w:w="8280" w:type="dxa"/>
            <w:shd w:val="clear" w:color="auto" w:fill="auto"/>
          </w:tcPr>
          <w:p w14:paraId="09AA9520" w14:textId="40B371D0" w:rsidR="008C701C" w:rsidRDefault="00EB5A7D" w:rsidP="00B06DAE">
            <w:r>
              <w:t xml:space="preserve">Cost effective </w:t>
            </w:r>
          </w:p>
        </w:tc>
        <w:tc>
          <w:tcPr>
            <w:tcW w:w="1260" w:type="dxa"/>
            <w:shd w:val="clear" w:color="auto" w:fill="auto"/>
          </w:tcPr>
          <w:p w14:paraId="7027A771" w14:textId="48957DCF" w:rsidR="008C701C" w:rsidRDefault="00EB5A7D" w:rsidP="00B06DAE">
            <w:r>
              <w:t>Realized</w:t>
            </w:r>
          </w:p>
        </w:tc>
      </w:tr>
      <w:tr w:rsidR="008C701C" w:rsidRPr="000E62B7" w14:paraId="6E6FE1FB" w14:textId="77777777" w:rsidTr="00724945">
        <w:trPr>
          <w:trHeight w:val="432"/>
        </w:trPr>
        <w:tc>
          <w:tcPr>
            <w:tcW w:w="648" w:type="dxa"/>
            <w:tcBorders>
              <w:bottom w:val="single" w:sz="4" w:space="0" w:color="auto"/>
            </w:tcBorders>
            <w:shd w:val="clear" w:color="auto" w:fill="D9D9D9"/>
          </w:tcPr>
          <w:p w14:paraId="527EFC92" w14:textId="77777777" w:rsidR="008C701C" w:rsidRDefault="008C701C" w:rsidP="00B06DAE">
            <w:r>
              <w:t>2</w:t>
            </w:r>
          </w:p>
        </w:tc>
        <w:tc>
          <w:tcPr>
            <w:tcW w:w="8280" w:type="dxa"/>
            <w:tcBorders>
              <w:bottom w:val="single" w:sz="4" w:space="0" w:color="auto"/>
            </w:tcBorders>
            <w:shd w:val="clear" w:color="auto" w:fill="auto"/>
          </w:tcPr>
          <w:p w14:paraId="6CAC5FFA" w14:textId="6D73F443" w:rsidR="008C701C" w:rsidRDefault="00EB5A7D" w:rsidP="00B06DAE">
            <w:r>
              <w:t xml:space="preserve">Eco-friendly </w:t>
            </w:r>
          </w:p>
        </w:tc>
        <w:tc>
          <w:tcPr>
            <w:tcW w:w="1260" w:type="dxa"/>
            <w:tcBorders>
              <w:bottom w:val="single" w:sz="4" w:space="0" w:color="auto"/>
            </w:tcBorders>
            <w:shd w:val="clear" w:color="auto" w:fill="auto"/>
          </w:tcPr>
          <w:p w14:paraId="2BEAEC16" w14:textId="507B344C" w:rsidR="008C701C" w:rsidRDefault="00EB5A7D" w:rsidP="00B06DAE">
            <w:r>
              <w:t>Realized</w:t>
            </w:r>
          </w:p>
        </w:tc>
      </w:tr>
      <w:tr w:rsidR="008C701C" w:rsidRPr="000E62B7" w14:paraId="77EA0F54" w14:textId="77777777" w:rsidTr="00EB5A7D">
        <w:trPr>
          <w:trHeight w:val="432"/>
        </w:trPr>
        <w:tc>
          <w:tcPr>
            <w:tcW w:w="648" w:type="dxa"/>
            <w:shd w:val="clear" w:color="auto" w:fill="D9D9D9"/>
          </w:tcPr>
          <w:p w14:paraId="553D39CB" w14:textId="77777777" w:rsidR="008C701C" w:rsidRDefault="008C701C" w:rsidP="00B06DAE">
            <w:r>
              <w:t>3</w:t>
            </w:r>
          </w:p>
        </w:tc>
        <w:tc>
          <w:tcPr>
            <w:tcW w:w="8280" w:type="dxa"/>
            <w:shd w:val="clear" w:color="auto" w:fill="auto"/>
          </w:tcPr>
          <w:p w14:paraId="28DEF1E5" w14:textId="0750EB34" w:rsidR="008C701C" w:rsidRDefault="00EB5A7D" w:rsidP="00B06DAE">
            <w:r>
              <w:t xml:space="preserve">Additional income </w:t>
            </w:r>
          </w:p>
        </w:tc>
        <w:tc>
          <w:tcPr>
            <w:tcW w:w="1260" w:type="dxa"/>
            <w:shd w:val="clear" w:color="auto" w:fill="auto"/>
          </w:tcPr>
          <w:p w14:paraId="0BF2AD2B" w14:textId="0CB991F7" w:rsidR="008C701C" w:rsidRDefault="00EB5A7D" w:rsidP="00B06DAE">
            <w:r>
              <w:t>Realized</w:t>
            </w:r>
          </w:p>
        </w:tc>
      </w:tr>
      <w:tr w:rsidR="00EB5A7D" w:rsidRPr="000E62B7" w14:paraId="4B054E93" w14:textId="77777777" w:rsidTr="00724945">
        <w:trPr>
          <w:trHeight w:val="432"/>
        </w:trPr>
        <w:tc>
          <w:tcPr>
            <w:tcW w:w="648" w:type="dxa"/>
            <w:tcBorders>
              <w:bottom w:val="single" w:sz="4" w:space="0" w:color="auto"/>
            </w:tcBorders>
            <w:shd w:val="clear" w:color="auto" w:fill="D9D9D9"/>
          </w:tcPr>
          <w:p w14:paraId="7A6F8A12" w14:textId="25A44208" w:rsidR="00EB5A7D" w:rsidRDefault="00EB5A7D" w:rsidP="00B06DAE">
            <w:r>
              <w:t>4</w:t>
            </w:r>
          </w:p>
        </w:tc>
        <w:tc>
          <w:tcPr>
            <w:tcW w:w="8280" w:type="dxa"/>
            <w:tcBorders>
              <w:bottom w:val="single" w:sz="4" w:space="0" w:color="auto"/>
            </w:tcBorders>
            <w:shd w:val="clear" w:color="auto" w:fill="auto"/>
          </w:tcPr>
          <w:p w14:paraId="2410CAB4" w14:textId="3648BDF0" w:rsidR="00EB5A7D" w:rsidRDefault="00EB5A7D" w:rsidP="00B06DAE">
            <w:r>
              <w:t xml:space="preserve">Storage free (no need to store the unnecessary items after use) </w:t>
            </w:r>
          </w:p>
        </w:tc>
        <w:tc>
          <w:tcPr>
            <w:tcW w:w="1260" w:type="dxa"/>
            <w:tcBorders>
              <w:bottom w:val="single" w:sz="4" w:space="0" w:color="auto"/>
            </w:tcBorders>
            <w:shd w:val="clear" w:color="auto" w:fill="auto"/>
          </w:tcPr>
          <w:p w14:paraId="333D201A" w14:textId="7A601CE7" w:rsidR="00EB5A7D" w:rsidRDefault="00EB5A7D" w:rsidP="00B06DAE">
            <w:r>
              <w:t xml:space="preserve">Future </w:t>
            </w:r>
          </w:p>
        </w:tc>
      </w:tr>
    </w:tbl>
    <w:p w14:paraId="695AF902" w14:textId="77777777" w:rsidR="008B2853" w:rsidRDefault="008B2853"/>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9540"/>
      </w:tblGrid>
      <w:tr w:rsidR="009C4894" w:rsidRPr="000E62B7" w14:paraId="0D6DC8BA" w14:textId="77777777" w:rsidTr="00894EF0">
        <w:trPr>
          <w:trHeight w:val="432"/>
          <w:tblHeader/>
        </w:trPr>
        <w:tc>
          <w:tcPr>
            <w:tcW w:w="10188" w:type="dxa"/>
            <w:gridSpan w:val="2"/>
            <w:tcBorders>
              <w:bottom w:val="single" w:sz="4" w:space="0" w:color="auto"/>
            </w:tcBorders>
            <w:shd w:val="clear" w:color="auto" w:fill="B3B3B3"/>
          </w:tcPr>
          <w:p w14:paraId="620FA65A" w14:textId="77777777" w:rsidR="009C4894" w:rsidRDefault="009C4894" w:rsidP="00894EF0">
            <w:pPr>
              <w:pStyle w:val="Heading2"/>
            </w:pPr>
            <w:r w:rsidRPr="007028E8">
              <w:t>Lessons Learned</w:t>
            </w:r>
          </w:p>
        </w:tc>
      </w:tr>
      <w:tr w:rsidR="009C4894" w:rsidRPr="000E62B7" w14:paraId="5174AAA1" w14:textId="77777777" w:rsidTr="00894EF0">
        <w:trPr>
          <w:trHeight w:val="432"/>
          <w:tblHeader/>
        </w:trPr>
        <w:tc>
          <w:tcPr>
            <w:tcW w:w="10188" w:type="dxa"/>
            <w:gridSpan w:val="2"/>
            <w:tcBorders>
              <w:bottom w:val="single" w:sz="4" w:space="0" w:color="auto"/>
            </w:tcBorders>
            <w:shd w:val="clear" w:color="auto" w:fill="CCCCCC"/>
          </w:tcPr>
          <w:p w14:paraId="47BA4EFA" w14:textId="77777777" w:rsidR="009C4894" w:rsidRPr="00DC1FF5" w:rsidRDefault="009C4894" w:rsidP="00894EF0">
            <w:pPr>
              <w:pStyle w:val="TableTextBold"/>
              <w:rPr>
                <w:b w:val="0"/>
              </w:rPr>
            </w:pPr>
            <w:r w:rsidRPr="00DC1FF5">
              <w:rPr>
                <w:b w:val="0"/>
              </w:rPr>
              <w:t>Include any technical, managerial lessons learned, preventative measures for issues faced, and aspects of the project that had a positive impact on the success of the project</w:t>
            </w:r>
            <w:r>
              <w:rPr>
                <w:b w:val="0"/>
              </w:rPr>
              <w:t>.</w:t>
            </w:r>
          </w:p>
        </w:tc>
      </w:tr>
      <w:tr w:rsidR="009C4894" w:rsidRPr="000E62B7" w14:paraId="07C01FA7" w14:textId="77777777" w:rsidTr="00894EF0">
        <w:trPr>
          <w:trHeight w:val="432"/>
          <w:tblHeader/>
        </w:trPr>
        <w:tc>
          <w:tcPr>
            <w:tcW w:w="648" w:type="dxa"/>
            <w:shd w:val="clear" w:color="auto" w:fill="E0E0E0"/>
          </w:tcPr>
          <w:p w14:paraId="03C2CC37" w14:textId="77777777" w:rsidR="009C4894" w:rsidRDefault="009C4894" w:rsidP="00894EF0">
            <w:pPr>
              <w:pStyle w:val="TableTextBold"/>
            </w:pPr>
            <w:r>
              <w:t>#</w:t>
            </w:r>
          </w:p>
        </w:tc>
        <w:tc>
          <w:tcPr>
            <w:tcW w:w="9540" w:type="dxa"/>
            <w:shd w:val="clear" w:color="auto" w:fill="E0E0E0"/>
          </w:tcPr>
          <w:p w14:paraId="632118C5" w14:textId="77777777" w:rsidR="009C4894" w:rsidRDefault="009C4894" w:rsidP="00894EF0">
            <w:pPr>
              <w:pStyle w:val="TableTextBold"/>
            </w:pPr>
            <w:r>
              <w:t>Description / Explanation of Lesson Learned</w:t>
            </w:r>
          </w:p>
        </w:tc>
      </w:tr>
      <w:tr w:rsidR="009C4894" w:rsidRPr="000E62B7" w14:paraId="24B96703" w14:textId="77777777" w:rsidTr="00894EF0">
        <w:trPr>
          <w:trHeight w:val="432"/>
        </w:trPr>
        <w:tc>
          <w:tcPr>
            <w:tcW w:w="648" w:type="dxa"/>
            <w:shd w:val="clear" w:color="auto" w:fill="D9D9D9"/>
          </w:tcPr>
          <w:p w14:paraId="708AF439" w14:textId="77777777" w:rsidR="009C4894" w:rsidRDefault="009C4894" w:rsidP="00894EF0">
            <w:r>
              <w:t>1</w:t>
            </w:r>
          </w:p>
        </w:tc>
        <w:tc>
          <w:tcPr>
            <w:tcW w:w="9540" w:type="dxa"/>
            <w:shd w:val="clear" w:color="auto" w:fill="auto"/>
          </w:tcPr>
          <w:p w14:paraId="1DC83581" w14:textId="4B183A9D" w:rsidR="009C4894" w:rsidRDefault="00A40FD0" w:rsidP="00894EF0">
            <w:r>
              <w:t xml:space="preserve">Importance of documentation. We should document our code and APIs to help other team members to understand how code works and how to use it. Due to we neglect the part, and working on our assigned scope individually, we face difficulties during compile the whole project together, some code didn’t deploy very well with each other, we changed most of the part, even deleted some. It’s wasting of effort and time of each member. </w:t>
            </w:r>
          </w:p>
        </w:tc>
      </w:tr>
      <w:tr w:rsidR="009C4894" w:rsidRPr="000E62B7" w14:paraId="6FD8B2AB" w14:textId="77777777" w:rsidTr="00894EF0">
        <w:trPr>
          <w:trHeight w:val="432"/>
        </w:trPr>
        <w:tc>
          <w:tcPr>
            <w:tcW w:w="648" w:type="dxa"/>
            <w:tcBorders>
              <w:bottom w:val="single" w:sz="4" w:space="0" w:color="auto"/>
            </w:tcBorders>
            <w:shd w:val="clear" w:color="auto" w:fill="D9D9D9"/>
          </w:tcPr>
          <w:p w14:paraId="77B1AD10" w14:textId="77777777" w:rsidR="009C4894" w:rsidRDefault="009C4894" w:rsidP="00894EF0">
            <w:r>
              <w:t>2</w:t>
            </w:r>
          </w:p>
        </w:tc>
        <w:tc>
          <w:tcPr>
            <w:tcW w:w="9540" w:type="dxa"/>
            <w:tcBorders>
              <w:bottom w:val="single" w:sz="4" w:space="0" w:color="auto"/>
            </w:tcBorders>
            <w:shd w:val="clear" w:color="auto" w:fill="auto"/>
          </w:tcPr>
          <w:p w14:paraId="764929E2" w14:textId="2E0F7E8E" w:rsidR="009C4894" w:rsidRDefault="00A40FD0" w:rsidP="00894EF0">
            <w:r>
              <w:t xml:space="preserve">We should review, test, and give feedback to each other code more often to optimize the performance, not after complete the task. </w:t>
            </w:r>
            <w:r w:rsidR="00931B2F">
              <w:t xml:space="preserve">This not only directly impact the code quality, also it helps identifying potential issues early in the development process. </w:t>
            </w:r>
          </w:p>
        </w:tc>
      </w:tr>
      <w:tr w:rsidR="009C4894" w:rsidRPr="000E62B7" w14:paraId="1163B8E0" w14:textId="77777777" w:rsidTr="00E67C11">
        <w:trPr>
          <w:trHeight w:val="432"/>
        </w:trPr>
        <w:tc>
          <w:tcPr>
            <w:tcW w:w="648" w:type="dxa"/>
            <w:shd w:val="clear" w:color="auto" w:fill="D9D9D9"/>
          </w:tcPr>
          <w:p w14:paraId="674B35CA" w14:textId="77777777" w:rsidR="009C4894" w:rsidRDefault="009C4894" w:rsidP="00894EF0">
            <w:r>
              <w:t>3</w:t>
            </w:r>
          </w:p>
        </w:tc>
        <w:tc>
          <w:tcPr>
            <w:tcW w:w="9540" w:type="dxa"/>
            <w:shd w:val="clear" w:color="auto" w:fill="auto"/>
          </w:tcPr>
          <w:p w14:paraId="4B5B8756" w14:textId="194A1EFD" w:rsidR="009C4894" w:rsidRDefault="00931B2F" w:rsidP="00894EF0">
            <w:r>
              <w:t xml:space="preserve">Continuous study. There is always new technology, and trends. College not only the place to improve our skills. We should seek feedback from other users outside the team, continuously review the code and identify areas where and how to improve the code. Due to in real life, we have other 5 courses, we </w:t>
            </w:r>
            <w:r w:rsidR="00003D18">
              <w:t>couldn’t be</w:t>
            </w:r>
            <w:r>
              <w:t xml:space="preserve"> able to take extra time to </w:t>
            </w:r>
            <w:r w:rsidR="00BF67E2">
              <w:t xml:space="preserve">focus </w:t>
            </w:r>
            <w:r>
              <w:t>learn new things</w:t>
            </w:r>
            <w:r w:rsidR="00BF67E2">
              <w:t xml:space="preserve"> to improve the performance and functionality </w:t>
            </w:r>
            <w:r w:rsidR="00BF67E2">
              <w:lastRenderedPageBreak/>
              <w:t xml:space="preserve">of the code to align with the market. </w:t>
            </w:r>
          </w:p>
        </w:tc>
      </w:tr>
    </w:tbl>
    <w:p w14:paraId="39B8198E" w14:textId="77777777" w:rsidR="007A2FC2" w:rsidRDefault="007A2FC2"/>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9540"/>
      </w:tblGrid>
      <w:tr w:rsidR="007028E8" w:rsidRPr="000E62B7" w14:paraId="693BF2D9" w14:textId="77777777" w:rsidTr="007037C6">
        <w:trPr>
          <w:trHeight w:val="432"/>
          <w:tblHeader/>
        </w:trPr>
        <w:tc>
          <w:tcPr>
            <w:tcW w:w="10188" w:type="dxa"/>
            <w:gridSpan w:val="2"/>
            <w:tcBorders>
              <w:bottom w:val="single" w:sz="4" w:space="0" w:color="auto"/>
            </w:tcBorders>
            <w:shd w:val="clear" w:color="auto" w:fill="B3B3B3"/>
          </w:tcPr>
          <w:p w14:paraId="66B92E8E" w14:textId="77777777" w:rsidR="007028E8" w:rsidRDefault="007028E8" w:rsidP="00C839B3">
            <w:pPr>
              <w:pStyle w:val="Heading2"/>
            </w:pPr>
            <w:r w:rsidRPr="007028E8">
              <w:t>Best Practices</w:t>
            </w:r>
          </w:p>
        </w:tc>
      </w:tr>
      <w:tr w:rsidR="003A4ACB" w:rsidRPr="000E62B7" w14:paraId="27DA8E71" w14:textId="77777777" w:rsidTr="00724945">
        <w:trPr>
          <w:trHeight w:val="432"/>
          <w:tblHeader/>
        </w:trPr>
        <w:tc>
          <w:tcPr>
            <w:tcW w:w="10188" w:type="dxa"/>
            <w:gridSpan w:val="2"/>
            <w:tcBorders>
              <w:bottom w:val="single" w:sz="4" w:space="0" w:color="auto"/>
            </w:tcBorders>
            <w:shd w:val="clear" w:color="auto" w:fill="BFBFBF"/>
          </w:tcPr>
          <w:p w14:paraId="3BE052F0" w14:textId="77777777" w:rsidR="003A4ACB" w:rsidRPr="00DC1FF5" w:rsidRDefault="003A4ACB" w:rsidP="00243FE1">
            <w:pPr>
              <w:pStyle w:val="TableTextBold"/>
              <w:rPr>
                <w:b w:val="0"/>
              </w:rPr>
            </w:pPr>
            <w:r w:rsidRPr="00DC1FF5">
              <w:rPr>
                <w:b w:val="0"/>
              </w:rPr>
              <w:t>Identify any innovative methods, techniques, processes developed</w:t>
            </w:r>
            <w:r w:rsidR="00243FE1">
              <w:rPr>
                <w:b w:val="0"/>
              </w:rPr>
              <w:t xml:space="preserve">, </w:t>
            </w:r>
            <w:r w:rsidRPr="00DC1FF5">
              <w:rPr>
                <w:b w:val="0"/>
              </w:rPr>
              <w:t>as well as any other best practices used on the project.</w:t>
            </w:r>
          </w:p>
        </w:tc>
      </w:tr>
      <w:tr w:rsidR="003A4ACB" w:rsidRPr="000E62B7" w14:paraId="574018AC" w14:textId="77777777" w:rsidTr="007037C6">
        <w:trPr>
          <w:trHeight w:val="432"/>
          <w:tblHeader/>
        </w:trPr>
        <w:tc>
          <w:tcPr>
            <w:tcW w:w="648" w:type="dxa"/>
            <w:shd w:val="clear" w:color="auto" w:fill="E0E0E0"/>
          </w:tcPr>
          <w:p w14:paraId="069742F2" w14:textId="77777777" w:rsidR="003A4ACB" w:rsidRDefault="003A4ACB" w:rsidP="007037C6">
            <w:pPr>
              <w:pStyle w:val="TableTextBold"/>
            </w:pPr>
            <w:r>
              <w:t>#</w:t>
            </w:r>
          </w:p>
        </w:tc>
        <w:tc>
          <w:tcPr>
            <w:tcW w:w="9540" w:type="dxa"/>
            <w:shd w:val="clear" w:color="auto" w:fill="E0E0E0"/>
          </w:tcPr>
          <w:p w14:paraId="73EFF2BC" w14:textId="77777777" w:rsidR="003A4ACB" w:rsidRDefault="003A4ACB" w:rsidP="007037C6">
            <w:pPr>
              <w:pStyle w:val="TableTextBold"/>
            </w:pPr>
            <w:r>
              <w:t>Description of Best Practice</w:t>
            </w:r>
          </w:p>
        </w:tc>
      </w:tr>
      <w:tr w:rsidR="003A4ACB" w:rsidRPr="000E62B7" w14:paraId="0726C1FC" w14:textId="77777777" w:rsidTr="00724945">
        <w:trPr>
          <w:trHeight w:val="432"/>
        </w:trPr>
        <w:tc>
          <w:tcPr>
            <w:tcW w:w="648" w:type="dxa"/>
            <w:shd w:val="clear" w:color="auto" w:fill="D9D9D9"/>
          </w:tcPr>
          <w:p w14:paraId="50FF5A6C" w14:textId="77777777" w:rsidR="003A4ACB" w:rsidRDefault="003A4ACB" w:rsidP="007037C6">
            <w:r>
              <w:t>1</w:t>
            </w:r>
          </w:p>
        </w:tc>
        <w:tc>
          <w:tcPr>
            <w:tcW w:w="9540" w:type="dxa"/>
            <w:shd w:val="clear" w:color="auto" w:fill="auto"/>
          </w:tcPr>
          <w:p w14:paraId="6F3CB633" w14:textId="561B9069" w:rsidR="003A4ACB" w:rsidRDefault="00003D18" w:rsidP="007037C6">
            <w:r>
              <w:t xml:space="preserve">Document code and APIs to reduce the debugging and troubleshooting issues. </w:t>
            </w:r>
          </w:p>
        </w:tc>
      </w:tr>
      <w:tr w:rsidR="007028E8" w:rsidRPr="000E62B7" w14:paraId="537D691D" w14:textId="77777777" w:rsidTr="00724945">
        <w:trPr>
          <w:trHeight w:val="432"/>
        </w:trPr>
        <w:tc>
          <w:tcPr>
            <w:tcW w:w="648" w:type="dxa"/>
            <w:shd w:val="clear" w:color="auto" w:fill="D9D9D9"/>
          </w:tcPr>
          <w:p w14:paraId="74EC92F9" w14:textId="77777777" w:rsidR="007028E8" w:rsidRDefault="007028E8" w:rsidP="007037C6">
            <w:r>
              <w:t>2</w:t>
            </w:r>
          </w:p>
        </w:tc>
        <w:tc>
          <w:tcPr>
            <w:tcW w:w="9540" w:type="dxa"/>
            <w:shd w:val="clear" w:color="auto" w:fill="auto"/>
          </w:tcPr>
          <w:p w14:paraId="32CF3DAA" w14:textId="53C04D79" w:rsidR="007028E8" w:rsidRDefault="005E5BC6" w:rsidP="007037C6">
            <w:r>
              <w:t xml:space="preserve">Frequently review, test and give feedback frequently to each team members work for improve the code quality and ensure produce well structured, modular, and reusable code. </w:t>
            </w:r>
          </w:p>
        </w:tc>
      </w:tr>
      <w:tr w:rsidR="003A4ACB" w:rsidRPr="000E62B7" w14:paraId="0591BDDF" w14:textId="77777777" w:rsidTr="005E5BC6">
        <w:trPr>
          <w:trHeight w:val="432"/>
        </w:trPr>
        <w:tc>
          <w:tcPr>
            <w:tcW w:w="648" w:type="dxa"/>
            <w:shd w:val="clear" w:color="auto" w:fill="D9D9D9"/>
          </w:tcPr>
          <w:p w14:paraId="0D366CE2" w14:textId="77777777" w:rsidR="003A4ACB" w:rsidRDefault="007028E8" w:rsidP="007037C6">
            <w:r>
              <w:t>3</w:t>
            </w:r>
          </w:p>
        </w:tc>
        <w:tc>
          <w:tcPr>
            <w:tcW w:w="9540" w:type="dxa"/>
            <w:shd w:val="clear" w:color="auto" w:fill="auto"/>
          </w:tcPr>
          <w:p w14:paraId="7BFBCA6D" w14:textId="3499F859" w:rsidR="003A4ACB" w:rsidRDefault="005E5BC6" w:rsidP="007037C6">
            <w:r>
              <w:t xml:space="preserve">Update our skills to align with the market standards. Never stop learning.  </w:t>
            </w:r>
          </w:p>
        </w:tc>
      </w:tr>
      <w:tr w:rsidR="005E5BC6" w:rsidRPr="000E62B7" w14:paraId="442155FF" w14:textId="77777777" w:rsidTr="00724945">
        <w:trPr>
          <w:trHeight w:val="432"/>
        </w:trPr>
        <w:tc>
          <w:tcPr>
            <w:tcW w:w="648" w:type="dxa"/>
            <w:tcBorders>
              <w:bottom w:val="single" w:sz="4" w:space="0" w:color="auto"/>
            </w:tcBorders>
            <w:shd w:val="clear" w:color="auto" w:fill="D9D9D9"/>
          </w:tcPr>
          <w:p w14:paraId="7ECC62D8" w14:textId="4DECDFB8" w:rsidR="005E5BC6" w:rsidRDefault="005E5BC6" w:rsidP="007037C6">
            <w:r>
              <w:t>4</w:t>
            </w:r>
          </w:p>
        </w:tc>
        <w:tc>
          <w:tcPr>
            <w:tcW w:w="9540" w:type="dxa"/>
            <w:tcBorders>
              <w:bottom w:val="single" w:sz="4" w:space="0" w:color="auto"/>
            </w:tcBorders>
            <w:shd w:val="clear" w:color="auto" w:fill="auto"/>
          </w:tcPr>
          <w:p w14:paraId="01F8E2CC" w14:textId="7322669A" w:rsidR="005E5BC6" w:rsidRDefault="005E5BC6" w:rsidP="007037C6">
            <w:r>
              <w:t xml:space="preserve">Inform the team members if there </w:t>
            </w:r>
            <w:r w:rsidR="00A36518">
              <w:t>are</w:t>
            </w:r>
            <w:r>
              <w:t xml:space="preserve"> any issues and provide the updated deadline. </w:t>
            </w:r>
          </w:p>
        </w:tc>
      </w:tr>
    </w:tbl>
    <w:p w14:paraId="432DDAAB" w14:textId="77777777" w:rsidR="007A2FC2" w:rsidRDefault="007A2FC2"/>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348"/>
        <w:gridCol w:w="58"/>
        <w:gridCol w:w="1910"/>
        <w:gridCol w:w="2772"/>
        <w:gridCol w:w="1965"/>
        <w:gridCol w:w="135"/>
      </w:tblGrid>
      <w:tr w:rsidR="003A4ACB" w:rsidRPr="000E62B7" w14:paraId="6EBA5B07" w14:textId="77777777" w:rsidTr="003543E3">
        <w:trPr>
          <w:trHeight w:val="432"/>
          <w:tblHeader/>
        </w:trPr>
        <w:tc>
          <w:tcPr>
            <w:tcW w:w="10188" w:type="dxa"/>
            <w:gridSpan w:val="6"/>
            <w:shd w:val="clear" w:color="auto" w:fill="B3B3B3"/>
          </w:tcPr>
          <w:p w14:paraId="512AB6F9" w14:textId="77777777" w:rsidR="003A4ACB" w:rsidRPr="00DC1FF5" w:rsidRDefault="003A4ACB" w:rsidP="00C839B3">
            <w:pPr>
              <w:pStyle w:val="Heading2"/>
            </w:pPr>
            <w:r w:rsidRPr="00DC1FF5">
              <w:t xml:space="preserve">Prepared </w:t>
            </w:r>
            <w:r w:rsidR="007028E8" w:rsidRPr="00DC1FF5">
              <w:t>B</w:t>
            </w:r>
            <w:r w:rsidRPr="00DC1FF5">
              <w:t>y</w:t>
            </w:r>
          </w:p>
        </w:tc>
      </w:tr>
      <w:tr w:rsidR="003A4ACB" w:rsidRPr="000E62B7" w14:paraId="677657D9" w14:textId="77777777" w:rsidTr="003543E3">
        <w:trPr>
          <w:trHeight w:val="233"/>
        </w:trPr>
        <w:tc>
          <w:tcPr>
            <w:tcW w:w="3348" w:type="dxa"/>
            <w:vMerge w:val="restart"/>
            <w:shd w:val="clear" w:color="auto" w:fill="E0E0E0"/>
          </w:tcPr>
          <w:p w14:paraId="7E42FCF2" w14:textId="77777777" w:rsidR="003A4ACB" w:rsidRPr="00DC1FF5" w:rsidRDefault="003A4ACB" w:rsidP="00C6156C">
            <w:pPr>
              <w:rPr>
                <w:b/>
              </w:rPr>
            </w:pPr>
            <w:r w:rsidRPr="00DC1FF5">
              <w:rPr>
                <w:b/>
              </w:rPr>
              <w:t>Project</w:t>
            </w:r>
            <w:r w:rsidR="00C6156C">
              <w:rPr>
                <w:b/>
              </w:rPr>
              <w:t xml:space="preserve"> Team</w:t>
            </w:r>
          </w:p>
        </w:tc>
        <w:tc>
          <w:tcPr>
            <w:tcW w:w="6840" w:type="dxa"/>
            <w:gridSpan w:val="5"/>
            <w:shd w:val="clear" w:color="auto" w:fill="auto"/>
            <w:vAlign w:val="bottom"/>
          </w:tcPr>
          <w:p w14:paraId="6AEED536" w14:textId="1E936AA9" w:rsidR="003A4ACB" w:rsidRPr="0094756C" w:rsidRDefault="00B06DAE" w:rsidP="007037C6">
            <w:r>
              <w:t xml:space="preserve">                  </w:t>
            </w:r>
            <w:r w:rsidR="00697FAE">
              <w:t xml:space="preserve">                        </w:t>
            </w:r>
            <w:r>
              <w:t xml:space="preserve"> </w:t>
            </w:r>
            <w:r w:rsidR="00E011F6">
              <w:t>2023-03-31</w:t>
            </w:r>
            <w:r>
              <w:t xml:space="preserve">                 </w:t>
            </w:r>
          </w:p>
        </w:tc>
      </w:tr>
      <w:tr w:rsidR="00697FAE" w:rsidRPr="000E62B7" w14:paraId="1A143861" w14:textId="4D377196" w:rsidTr="00697FAE">
        <w:trPr>
          <w:trHeight w:val="232"/>
        </w:trPr>
        <w:tc>
          <w:tcPr>
            <w:tcW w:w="3348" w:type="dxa"/>
            <w:vMerge/>
            <w:shd w:val="clear" w:color="auto" w:fill="E0E0E0"/>
          </w:tcPr>
          <w:p w14:paraId="42151AF0" w14:textId="77777777" w:rsidR="00697FAE" w:rsidRPr="00DC1FF5" w:rsidRDefault="00697FAE" w:rsidP="007037C6">
            <w:pPr>
              <w:rPr>
                <w:b/>
              </w:rPr>
            </w:pPr>
          </w:p>
        </w:tc>
        <w:tc>
          <w:tcPr>
            <w:tcW w:w="1968" w:type="dxa"/>
            <w:gridSpan w:val="2"/>
            <w:shd w:val="clear" w:color="auto" w:fill="auto"/>
          </w:tcPr>
          <w:p w14:paraId="3EB753BC" w14:textId="198226CB" w:rsidR="00697FAE" w:rsidRPr="00D674AA" w:rsidRDefault="00697FAE" w:rsidP="007037C6">
            <w:pPr>
              <w:rPr>
                <w:sz w:val="16"/>
                <w:szCs w:val="16"/>
              </w:rPr>
            </w:pPr>
            <w:r w:rsidRPr="00D674AA">
              <w:rPr>
                <w:sz w:val="16"/>
                <w:szCs w:val="16"/>
              </w:rPr>
              <w:t>(name)</w:t>
            </w:r>
          </w:p>
        </w:tc>
        <w:tc>
          <w:tcPr>
            <w:tcW w:w="2772" w:type="dxa"/>
            <w:shd w:val="clear" w:color="auto" w:fill="auto"/>
          </w:tcPr>
          <w:p w14:paraId="099472A6" w14:textId="58C6C087" w:rsidR="00697FAE" w:rsidRPr="00D674AA" w:rsidRDefault="00697FAE" w:rsidP="00697FAE">
            <w:pPr>
              <w:ind w:left="909"/>
              <w:rPr>
                <w:sz w:val="16"/>
                <w:szCs w:val="16"/>
              </w:rPr>
            </w:pPr>
            <w:r w:rsidRPr="00D674AA">
              <w:rPr>
                <w:sz w:val="16"/>
                <w:szCs w:val="16"/>
              </w:rPr>
              <w:t>(signature)</w:t>
            </w:r>
          </w:p>
        </w:tc>
        <w:tc>
          <w:tcPr>
            <w:tcW w:w="2100" w:type="dxa"/>
            <w:gridSpan w:val="2"/>
            <w:shd w:val="clear" w:color="auto" w:fill="auto"/>
          </w:tcPr>
          <w:p w14:paraId="630D7543" w14:textId="77777777" w:rsidR="00697FAE" w:rsidRPr="00D674AA" w:rsidRDefault="00697FAE" w:rsidP="00697FAE">
            <w:pPr>
              <w:rPr>
                <w:sz w:val="16"/>
                <w:szCs w:val="16"/>
              </w:rPr>
            </w:pPr>
            <w:r w:rsidRPr="00D674AA">
              <w:rPr>
                <w:sz w:val="16"/>
                <w:szCs w:val="16"/>
              </w:rPr>
              <w:t>(date)</w:t>
            </w:r>
          </w:p>
        </w:tc>
      </w:tr>
      <w:tr w:rsidR="00697FAE" w:rsidRPr="000E62B7" w14:paraId="626573B2" w14:textId="75A8791A" w:rsidTr="00697FAE">
        <w:trPr>
          <w:trHeight w:val="232"/>
        </w:trPr>
        <w:tc>
          <w:tcPr>
            <w:tcW w:w="3348" w:type="dxa"/>
            <w:shd w:val="clear" w:color="auto" w:fill="E0E0E0"/>
          </w:tcPr>
          <w:p w14:paraId="14C395FE" w14:textId="77777777" w:rsidR="00697FAE" w:rsidRPr="00DC1FF5" w:rsidRDefault="00697FAE" w:rsidP="007037C6">
            <w:pPr>
              <w:rPr>
                <w:b/>
              </w:rPr>
            </w:pPr>
          </w:p>
        </w:tc>
        <w:tc>
          <w:tcPr>
            <w:tcW w:w="1968" w:type="dxa"/>
            <w:gridSpan w:val="2"/>
            <w:shd w:val="clear" w:color="auto" w:fill="auto"/>
          </w:tcPr>
          <w:p w14:paraId="2E5DDFF5" w14:textId="04C2A2DE" w:rsidR="00697FAE" w:rsidRPr="00D674AA" w:rsidRDefault="00697FAE" w:rsidP="007037C6">
            <w:pPr>
              <w:rPr>
                <w:sz w:val="16"/>
                <w:szCs w:val="16"/>
              </w:rPr>
            </w:pPr>
            <w:r w:rsidRPr="00E011F6">
              <w:rPr>
                <w:sz w:val="16"/>
                <w:szCs w:val="16"/>
              </w:rPr>
              <w:t>Lale Mulati</w:t>
            </w:r>
          </w:p>
        </w:tc>
        <w:tc>
          <w:tcPr>
            <w:tcW w:w="2772" w:type="dxa"/>
            <w:shd w:val="clear" w:color="auto" w:fill="auto"/>
          </w:tcPr>
          <w:p w14:paraId="05CF3D53" w14:textId="59104F4C" w:rsidR="00697FAE" w:rsidRPr="00D674AA" w:rsidRDefault="00697FAE" w:rsidP="00697FAE">
            <w:pPr>
              <w:rPr>
                <w:sz w:val="16"/>
                <w:szCs w:val="16"/>
              </w:rPr>
            </w:pPr>
            <w:r>
              <w:rPr>
                <w:sz w:val="16"/>
                <w:szCs w:val="16"/>
              </w:rPr>
              <w:t>Lale</w:t>
            </w:r>
          </w:p>
        </w:tc>
        <w:tc>
          <w:tcPr>
            <w:tcW w:w="2100" w:type="dxa"/>
            <w:gridSpan w:val="2"/>
            <w:shd w:val="clear" w:color="auto" w:fill="auto"/>
          </w:tcPr>
          <w:p w14:paraId="5B3AC9A3" w14:textId="4440433A" w:rsidR="00697FAE" w:rsidRPr="00D674AA" w:rsidRDefault="00E061A6" w:rsidP="00697FAE">
            <w:pPr>
              <w:rPr>
                <w:sz w:val="16"/>
                <w:szCs w:val="16"/>
              </w:rPr>
            </w:pPr>
            <w:r>
              <w:t xml:space="preserve">2023-03-31                 </w:t>
            </w:r>
          </w:p>
        </w:tc>
      </w:tr>
      <w:tr w:rsidR="00697FAE" w:rsidRPr="000E62B7" w14:paraId="11CF77D6" w14:textId="781DDFB4" w:rsidTr="00697FAE">
        <w:trPr>
          <w:trHeight w:val="232"/>
        </w:trPr>
        <w:tc>
          <w:tcPr>
            <w:tcW w:w="3348" w:type="dxa"/>
            <w:shd w:val="clear" w:color="auto" w:fill="E0E0E0"/>
          </w:tcPr>
          <w:p w14:paraId="69146E9F" w14:textId="77777777" w:rsidR="00697FAE" w:rsidRPr="00DC1FF5" w:rsidRDefault="00697FAE" w:rsidP="007037C6">
            <w:pPr>
              <w:rPr>
                <w:b/>
              </w:rPr>
            </w:pPr>
          </w:p>
        </w:tc>
        <w:tc>
          <w:tcPr>
            <w:tcW w:w="1968" w:type="dxa"/>
            <w:gridSpan w:val="2"/>
            <w:shd w:val="clear" w:color="auto" w:fill="auto"/>
          </w:tcPr>
          <w:p w14:paraId="4FE4A65F" w14:textId="6B0CCF66" w:rsidR="00697FAE" w:rsidRPr="00D674AA" w:rsidRDefault="00697FAE" w:rsidP="007037C6">
            <w:pPr>
              <w:rPr>
                <w:sz w:val="16"/>
                <w:szCs w:val="16"/>
              </w:rPr>
            </w:pPr>
            <w:r>
              <w:rPr>
                <w:sz w:val="16"/>
                <w:szCs w:val="16"/>
              </w:rPr>
              <w:t xml:space="preserve">Artem Elagin </w:t>
            </w:r>
          </w:p>
        </w:tc>
        <w:tc>
          <w:tcPr>
            <w:tcW w:w="2772" w:type="dxa"/>
            <w:shd w:val="clear" w:color="auto" w:fill="auto"/>
          </w:tcPr>
          <w:p w14:paraId="6E9DCCE1" w14:textId="4D09BD27" w:rsidR="00697FAE" w:rsidRPr="00D674AA" w:rsidRDefault="00697FAE" w:rsidP="007037C6">
            <w:pPr>
              <w:rPr>
                <w:sz w:val="16"/>
                <w:szCs w:val="16"/>
              </w:rPr>
            </w:pPr>
            <w:r>
              <w:rPr>
                <w:sz w:val="16"/>
                <w:szCs w:val="16"/>
              </w:rPr>
              <w:t xml:space="preserve">Artem </w:t>
            </w:r>
          </w:p>
        </w:tc>
        <w:tc>
          <w:tcPr>
            <w:tcW w:w="2100" w:type="dxa"/>
            <w:gridSpan w:val="2"/>
            <w:shd w:val="clear" w:color="auto" w:fill="auto"/>
          </w:tcPr>
          <w:p w14:paraId="2D1BF819" w14:textId="705FEBB9" w:rsidR="00697FAE" w:rsidRPr="00D674AA" w:rsidRDefault="00E061A6" w:rsidP="007037C6">
            <w:pPr>
              <w:rPr>
                <w:sz w:val="16"/>
                <w:szCs w:val="16"/>
              </w:rPr>
            </w:pPr>
            <w:r>
              <w:t xml:space="preserve">2023-03-31                 </w:t>
            </w:r>
          </w:p>
        </w:tc>
      </w:tr>
      <w:tr w:rsidR="00697FAE" w:rsidRPr="000E62B7" w14:paraId="05A323C0" w14:textId="77777777" w:rsidTr="00697FAE">
        <w:trPr>
          <w:trHeight w:val="232"/>
        </w:trPr>
        <w:tc>
          <w:tcPr>
            <w:tcW w:w="3348" w:type="dxa"/>
            <w:shd w:val="clear" w:color="auto" w:fill="E0E0E0"/>
          </w:tcPr>
          <w:p w14:paraId="7F738571" w14:textId="77777777" w:rsidR="00697FAE" w:rsidRPr="00DC1FF5" w:rsidRDefault="00697FAE" w:rsidP="007037C6">
            <w:pPr>
              <w:rPr>
                <w:b/>
              </w:rPr>
            </w:pPr>
          </w:p>
        </w:tc>
        <w:tc>
          <w:tcPr>
            <w:tcW w:w="1968" w:type="dxa"/>
            <w:gridSpan w:val="2"/>
            <w:shd w:val="clear" w:color="auto" w:fill="auto"/>
          </w:tcPr>
          <w:p w14:paraId="0DD32E0D" w14:textId="2B81EE38" w:rsidR="00697FAE" w:rsidRDefault="00697FAE" w:rsidP="007037C6">
            <w:pPr>
              <w:rPr>
                <w:sz w:val="16"/>
                <w:szCs w:val="16"/>
              </w:rPr>
            </w:pPr>
            <w:r>
              <w:rPr>
                <w:sz w:val="16"/>
                <w:szCs w:val="16"/>
              </w:rPr>
              <w:t xml:space="preserve">Elham Veisouei </w:t>
            </w:r>
          </w:p>
        </w:tc>
        <w:tc>
          <w:tcPr>
            <w:tcW w:w="2772" w:type="dxa"/>
            <w:shd w:val="clear" w:color="auto" w:fill="auto"/>
          </w:tcPr>
          <w:p w14:paraId="799A4EB5" w14:textId="052B0AF6" w:rsidR="00697FAE" w:rsidRPr="00D674AA" w:rsidRDefault="00697FAE" w:rsidP="007037C6">
            <w:pPr>
              <w:rPr>
                <w:sz w:val="16"/>
                <w:szCs w:val="16"/>
              </w:rPr>
            </w:pPr>
            <w:r>
              <w:rPr>
                <w:sz w:val="16"/>
                <w:szCs w:val="16"/>
              </w:rPr>
              <w:t xml:space="preserve">Elham </w:t>
            </w:r>
          </w:p>
        </w:tc>
        <w:tc>
          <w:tcPr>
            <w:tcW w:w="2100" w:type="dxa"/>
            <w:gridSpan w:val="2"/>
            <w:shd w:val="clear" w:color="auto" w:fill="auto"/>
          </w:tcPr>
          <w:p w14:paraId="2FCA797B" w14:textId="2AE313D7" w:rsidR="00697FAE" w:rsidRPr="00D674AA" w:rsidRDefault="00E061A6" w:rsidP="007037C6">
            <w:pPr>
              <w:rPr>
                <w:sz w:val="16"/>
                <w:szCs w:val="16"/>
              </w:rPr>
            </w:pPr>
            <w:r>
              <w:t xml:space="preserve">2023-03-31                 </w:t>
            </w:r>
          </w:p>
        </w:tc>
      </w:tr>
      <w:tr w:rsidR="00697FAE" w:rsidRPr="000E62B7" w14:paraId="4763366B" w14:textId="77777777" w:rsidTr="00697FAE">
        <w:trPr>
          <w:trHeight w:val="232"/>
        </w:trPr>
        <w:tc>
          <w:tcPr>
            <w:tcW w:w="3348" w:type="dxa"/>
            <w:shd w:val="clear" w:color="auto" w:fill="E0E0E0"/>
          </w:tcPr>
          <w:p w14:paraId="567A1045" w14:textId="77777777" w:rsidR="00697FAE" w:rsidRPr="00DC1FF5" w:rsidRDefault="00697FAE" w:rsidP="007037C6">
            <w:pPr>
              <w:rPr>
                <w:b/>
              </w:rPr>
            </w:pPr>
          </w:p>
        </w:tc>
        <w:tc>
          <w:tcPr>
            <w:tcW w:w="1968" w:type="dxa"/>
            <w:gridSpan w:val="2"/>
            <w:shd w:val="clear" w:color="auto" w:fill="auto"/>
          </w:tcPr>
          <w:p w14:paraId="23CF033B" w14:textId="384585B5" w:rsidR="00697FAE" w:rsidRDefault="00697FAE" w:rsidP="007037C6">
            <w:pPr>
              <w:rPr>
                <w:sz w:val="16"/>
                <w:szCs w:val="16"/>
              </w:rPr>
            </w:pPr>
            <w:r>
              <w:rPr>
                <w:sz w:val="16"/>
                <w:szCs w:val="16"/>
              </w:rPr>
              <w:t xml:space="preserve">Abdelaziz Omar </w:t>
            </w:r>
          </w:p>
        </w:tc>
        <w:tc>
          <w:tcPr>
            <w:tcW w:w="2772" w:type="dxa"/>
            <w:shd w:val="clear" w:color="auto" w:fill="auto"/>
          </w:tcPr>
          <w:p w14:paraId="57BBB1F1" w14:textId="24A71247" w:rsidR="00697FAE" w:rsidRPr="00D674AA" w:rsidRDefault="00697FAE" w:rsidP="007037C6">
            <w:pPr>
              <w:rPr>
                <w:sz w:val="16"/>
                <w:szCs w:val="16"/>
              </w:rPr>
            </w:pPr>
            <w:r>
              <w:rPr>
                <w:sz w:val="16"/>
                <w:szCs w:val="16"/>
              </w:rPr>
              <w:t>Abdelaziz</w:t>
            </w:r>
          </w:p>
        </w:tc>
        <w:tc>
          <w:tcPr>
            <w:tcW w:w="2100" w:type="dxa"/>
            <w:gridSpan w:val="2"/>
            <w:shd w:val="clear" w:color="auto" w:fill="auto"/>
          </w:tcPr>
          <w:p w14:paraId="56A65DA4" w14:textId="647CEDDA" w:rsidR="00697FAE" w:rsidRPr="00D674AA" w:rsidRDefault="00E061A6" w:rsidP="007037C6">
            <w:pPr>
              <w:rPr>
                <w:sz w:val="16"/>
                <w:szCs w:val="16"/>
              </w:rPr>
            </w:pPr>
            <w:r>
              <w:t xml:space="preserve">2023-03-31                 </w:t>
            </w:r>
          </w:p>
        </w:tc>
      </w:tr>
      <w:tr w:rsidR="0076458B" w:rsidRPr="007D47C8" w14:paraId="0F6A551D" w14:textId="77777777" w:rsidTr="003543E3">
        <w:trPr>
          <w:gridAfter w:val="1"/>
          <w:wAfter w:w="135" w:type="dxa"/>
          <w:trHeight w:val="422"/>
          <w:tblHeader/>
        </w:trPr>
        <w:tc>
          <w:tcPr>
            <w:tcW w:w="10053" w:type="dxa"/>
            <w:gridSpan w:val="5"/>
            <w:shd w:val="clear" w:color="auto" w:fill="BFBFBF"/>
          </w:tcPr>
          <w:p w14:paraId="5F3500BE" w14:textId="77777777" w:rsidR="009467D8" w:rsidRPr="000C2AF3" w:rsidRDefault="0076458B" w:rsidP="003543E3">
            <w:pPr>
              <w:pStyle w:val="Heading2"/>
            </w:pPr>
            <w:r>
              <w:t>Handover Approvals</w:t>
            </w:r>
          </w:p>
        </w:tc>
      </w:tr>
      <w:tr w:rsidR="00EB63E4" w:rsidRPr="007D47C8" w14:paraId="7FA02E1C" w14:textId="77777777" w:rsidTr="003543E3">
        <w:trPr>
          <w:gridAfter w:val="1"/>
          <w:wAfter w:w="135" w:type="dxa"/>
          <w:trHeight w:val="422"/>
          <w:tblHeader/>
        </w:trPr>
        <w:tc>
          <w:tcPr>
            <w:tcW w:w="10053" w:type="dxa"/>
            <w:gridSpan w:val="5"/>
            <w:shd w:val="clear" w:color="auto" w:fill="BFBFBF"/>
          </w:tcPr>
          <w:p w14:paraId="7D4FF613" w14:textId="77777777" w:rsidR="007A2FC2" w:rsidRPr="0095064F" w:rsidRDefault="007A2FC2" w:rsidP="007037C6"/>
        </w:tc>
      </w:tr>
      <w:tr w:rsidR="00EB63E4" w:rsidRPr="0094756C" w14:paraId="1120188F" w14:textId="77777777" w:rsidTr="003543E3">
        <w:trPr>
          <w:gridAfter w:val="1"/>
          <w:wAfter w:w="135" w:type="dxa"/>
          <w:trHeight w:val="422"/>
        </w:trPr>
        <w:tc>
          <w:tcPr>
            <w:tcW w:w="3406" w:type="dxa"/>
            <w:gridSpan w:val="2"/>
            <w:vMerge w:val="restart"/>
            <w:shd w:val="clear" w:color="auto" w:fill="E0E0E0"/>
          </w:tcPr>
          <w:p w14:paraId="3F15E813" w14:textId="77777777" w:rsidR="00EB63E4" w:rsidRPr="008745FF" w:rsidRDefault="00223744" w:rsidP="007037C6">
            <w:pPr>
              <w:rPr>
                <w:b/>
              </w:rPr>
            </w:pPr>
            <w:r>
              <w:rPr>
                <w:b/>
              </w:rPr>
              <w:t>Stakeholder/Industry partner Name and Title</w:t>
            </w:r>
          </w:p>
        </w:tc>
        <w:tc>
          <w:tcPr>
            <w:tcW w:w="6647" w:type="dxa"/>
            <w:gridSpan w:val="3"/>
            <w:vAlign w:val="bottom"/>
          </w:tcPr>
          <w:p w14:paraId="4674FD24" w14:textId="44AE7E01" w:rsidR="00B06DAE" w:rsidRPr="0094756C" w:rsidRDefault="00B06DAE" w:rsidP="007037C6">
            <w:r>
              <w:t xml:space="preserve">      </w:t>
            </w:r>
          </w:p>
        </w:tc>
      </w:tr>
      <w:tr w:rsidR="00EB63E4" w:rsidRPr="0094756C" w14:paraId="119261A0" w14:textId="77777777" w:rsidTr="003543E3">
        <w:trPr>
          <w:gridAfter w:val="1"/>
          <w:wAfter w:w="135" w:type="dxa"/>
          <w:trHeight w:val="224"/>
        </w:trPr>
        <w:tc>
          <w:tcPr>
            <w:tcW w:w="3406" w:type="dxa"/>
            <w:gridSpan w:val="2"/>
            <w:vMerge/>
            <w:tcBorders>
              <w:bottom w:val="single" w:sz="4" w:space="0" w:color="auto"/>
            </w:tcBorders>
            <w:shd w:val="clear" w:color="auto" w:fill="E0E0E0"/>
          </w:tcPr>
          <w:p w14:paraId="175AEE8F" w14:textId="77777777" w:rsidR="00EB63E4" w:rsidRDefault="00EB63E4" w:rsidP="007037C6"/>
        </w:tc>
        <w:tc>
          <w:tcPr>
            <w:tcW w:w="6647" w:type="dxa"/>
            <w:gridSpan w:val="3"/>
            <w:tcBorders>
              <w:bottom w:val="single" w:sz="4" w:space="0" w:color="auto"/>
            </w:tcBorders>
          </w:tcPr>
          <w:p w14:paraId="167E97CD" w14:textId="376B6D87" w:rsidR="00EB63E4" w:rsidRPr="00D674AA" w:rsidRDefault="00EB63E4" w:rsidP="007037C6">
            <w:pPr>
              <w:rPr>
                <w:sz w:val="16"/>
                <w:szCs w:val="16"/>
              </w:rPr>
            </w:pPr>
            <w:r w:rsidRPr="00D674AA">
              <w:rPr>
                <w:sz w:val="16"/>
                <w:szCs w:val="16"/>
              </w:rPr>
              <w:t>(signature)</w:t>
            </w:r>
            <w:r w:rsidR="00E011F6">
              <w:rPr>
                <w:sz w:val="16"/>
                <w:szCs w:val="16"/>
              </w:rPr>
              <w:t xml:space="preserve"> </w:t>
            </w:r>
            <w:r w:rsidRPr="00D674AA">
              <w:rPr>
                <w:sz w:val="16"/>
                <w:szCs w:val="16"/>
              </w:rPr>
              <w:tab/>
              <w:t xml:space="preserve">         </w:t>
            </w:r>
            <w:r w:rsidR="008745FF" w:rsidRPr="00D674AA">
              <w:rPr>
                <w:sz w:val="16"/>
                <w:szCs w:val="16"/>
              </w:rPr>
              <w:t xml:space="preserve">      </w:t>
            </w:r>
            <w:r w:rsidR="00223744">
              <w:rPr>
                <w:sz w:val="16"/>
                <w:szCs w:val="16"/>
              </w:rPr>
              <w:t xml:space="preserve">     </w:t>
            </w:r>
            <w:r w:rsidR="008745FF" w:rsidRPr="00D674AA">
              <w:rPr>
                <w:sz w:val="16"/>
                <w:szCs w:val="16"/>
              </w:rPr>
              <w:t xml:space="preserve"> </w:t>
            </w:r>
            <w:r w:rsidRPr="00D674AA">
              <w:rPr>
                <w:sz w:val="16"/>
                <w:szCs w:val="16"/>
              </w:rPr>
              <w:t>(date)</w:t>
            </w:r>
          </w:p>
        </w:tc>
      </w:tr>
      <w:tr w:rsidR="0095064F" w:rsidRPr="0094756C" w14:paraId="2847E9BF" w14:textId="77777777" w:rsidTr="003543E3">
        <w:trPr>
          <w:gridAfter w:val="1"/>
          <w:wAfter w:w="135" w:type="dxa"/>
          <w:trHeight w:val="224"/>
        </w:trPr>
        <w:tc>
          <w:tcPr>
            <w:tcW w:w="10053" w:type="dxa"/>
            <w:gridSpan w:val="5"/>
            <w:shd w:val="clear" w:color="auto" w:fill="auto"/>
          </w:tcPr>
          <w:p w14:paraId="37B7FBE9" w14:textId="5E8174DB" w:rsidR="00724945" w:rsidRPr="0094756C" w:rsidRDefault="0095064F" w:rsidP="00112180">
            <w:r w:rsidRPr="008745FF">
              <w:rPr>
                <w:b/>
              </w:rPr>
              <w:t>Comments</w:t>
            </w:r>
            <w:r>
              <w:t xml:space="preserve">: </w:t>
            </w:r>
            <w:r w:rsidR="00E061A6">
              <w:t xml:space="preserve">No stakeholders. This is pure student project.  </w:t>
            </w:r>
          </w:p>
        </w:tc>
      </w:tr>
    </w:tbl>
    <w:p w14:paraId="69DEFE87" w14:textId="77777777" w:rsidR="00112180" w:rsidRDefault="00112180"/>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348"/>
        <w:gridCol w:w="6840"/>
      </w:tblGrid>
      <w:tr w:rsidR="00923F71" w:rsidRPr="000E62B7" w14:paraId="284122AA" w14:textId="77777777" w:rsidTr="009467D8">
        <w:trPr>
          <w:trHeight w:val="232"/>
        </w:trPr>
        <w:tc>
          <w:tcPr>
            <w:tcW w:w="10188" w:type="dxa"/>
            <w:gridSpan w:val="2"/>
            <w:shd w:val="clear" w:color="auto" w:fill="B3B3B3"/>
          </w:tcPr>
          <w:p w14:paraId="2AD77F73" w14:textId="77777777" w:rsidR="00923F71" w:rsidRPr="00DC1FF5" w:rsidRDefault="009572D6" w:rsidP="00C839B3">
            <w:pPr>
              <w:pStyle w:val="Heading2"/>
            </w:pPr>
            <w:r>
              <w:t xml:space="preserve">Project Closure </w:t>
            </w:r>
            <w:r w:rsidR="00923F71" w:rsidRPr="00DC1FF5">
              <w:t>Approval</w:t>
            </w:r>
          </w:p>
        </w:tc>
      </w:tr>
      <w:tr w:rsidR="00923F71" w:rsidRPr="000E62B7" w14:paraId="5F90FB46" w14:textId="77777777" w:rsidTr="009467D8">
        <w:trPr>
          <w:trHeight w:val="232"/>
        </w:trPr>
        <w:tc>
          <w:tcPr>
            <w:tcW w:w="3348" w:type="dxa"/>
            <w:vMerge w:val="restart"/>
            <w:shd w:val="clear" w:color="auto" w:fill="E0E0E0"/>
          </w:tcPr>
          <w:p w14:paraId="65DB9CF6" w14:textId="77777777" w:rsidR="00923F71" w:rsidRPr="00DC1FF5" w:rsidRDefault="00223744" w:rsidP="007037C6">
            <w:pPr>
              <w:rPr>
                <w:b/>
              </w:rPr>
            </w:pPr>
            <w:r>
              <w:rPr>
                <w:b/>
              </w:rPr>
              <w:t>Stakeholder/</w:t>
            </w:r>
            <w:r w:rsidR="003543E3">
              <w:rPr>
                <w:b/>
              </w:rPr>
              <w:t>Industry partner</w:t>
            </w:r>
            <w:r>
              <w:rPr>
                <w:b/>
              </w:rPr>
              <w:t xml:space="preserve"> Name and Title</w:t>
            </w:r>
          </w:p>
        </w:tc>
        <w:tc>
          <w:tcPr>
            <w:tcW w:w="6840" w:type="dxa"/>
            <w:shd w:val="clear" w:color="auto" w:fill="auto"/>
          </w:tcPr>
          <w:p w14:paraId="352174F7" w14:textId="7524D543" w:rsidR="00923F71" w:rsidRPr="0094756C" w:rsidRDefault="00923F71" w:rsidP="007037C6"/>
        </w:tc>
      </w:tr>
      <w:tr w:rsidR="00923F71" w:rsidRPr="000E62B7" w14:paraId="0B88026C" w14:textId="77777777" w:rsidTr="009467D8">
        <w:trPr>
          <w:trHeight w:val="232"/>
        </w:trPr>
        <w:tc>
          <w:tcPr>
            <w:tcW w:w="3348" w:type="dxa"/>
            <w:vMerge/>
            <w:shd w:val="clear" w:color="auto" w:fill="E0E0E0"/>
          </w:tcPr>
          <w:p w14:paraId="58049A93" w14:textId="77777777" w:rsidR="00923F71" w:rsidRDefault="00923F71" w:rsidP="007037C6"/>
        </w:tc>
        <w:tc>
          <w:tcPr>
            <w:tcW w:w="6840" w:type="dxa"/>
            <w:shd w:val="clear" w:color="auto" w:fill="auto"/>
          </w:tcPr>
          <w:p w14:paraId="43AAD3B1" w14:textId="77777777" w:rsidR="00923F71" w:rsidRPr="00D674AA" w:rsidRDefault="00223744" w:rsidP="007037C6">
            <w:pPr>
              <w:rPr>
                <w:sz w:val="16"/>
                <w:szCs w:val="16"/>
              </w:rPr>
            </w:pPr>
            <w:r>
              <w:rPr>
                <w:sz w:val="16"/>
                <w:szCs w:val="16"/>
              </w:rPr>
              <w:t>(</w:t>
            </w:r>
            <w:r w:rsidR="00923F71" w:rsidRPr="00D674AA">
              <w:rPr>
                <w:sz w:val="16"/>
                <w:szCs w:val="16"/>
              </w:rPr>
              <w:t>signature)</w:t>
            </w:r>
            <w:r w:rsidR="00923F71" w:rsidRPr="00D674AA">
              <w:rPr>
                <w:sz w:val="16"/>
                <w:szCs w:val="16"/>
              </w:rPr>
              <w:tab/>
            </w:r>
            <w:r w:rsidR="00923F71" w:rsidRPr="00D674AA">
              <w:rPr>
                <w:sz w:val="16"/>
                <w:szCs w:val="16"/>
              </w:rPr>
              <w:tab/>
              <w:t xml:space="preserve">                </w:t>
            </w:r>
            <w:r>
              <w:rPr>
                <w:sz w:val="16"/>
                <w:szCs w:val="16"/>
              </w:rPr>
              <w:t xml:space="preserve">                               </w:t>
            </w:r>
            <w:r w:rsidR="00923F71" w:rsidRPr="00D674AA">
              <w:rPr>
                <w:sz w:val="16"/>
                <w:szCs w:val="16"/>
              </w:rPr>
              <w:t xml:space="preserve"> (date)</w:t>
            </w:r>
          </w:p>
        </w:tc>
      </w:tr>
      <w:tr w:rsidR="00223744" w:rsidRPr="000E62B7" w14:paraId="184DC2AE" w14:textId="77777777" w:rsidTr="009467D8">
        <w:trPr>
          <w:trHeight w:val="232"/>
        </w:trPr>
        <w:tc>
          <w:tcPr>
            <w:tcW w:w="3348" w:type="dxa"/>
            <w:shd w:val="clear" w:color="auto" w:fill="E0E0E0"/>
          </w:tcPr>
          <w:p w14:paraId="7BD1A9E5" w14:textId="77777777" w:rsidR="00223744" w:rsidRDefault="00223744" w:rsidP="007037C6"/>
        </w:tc>
        <w:tc>
          <w:tcPr>
            <w:tcW w:w="6840" w:type="dxa"/>
            <w:shd w:val="clear" w:color="auto" w:fill="auto"/>
          </w:tcPr>
          <w:p w14:paraId="356FAD07" w14:textId="77777777" w:rsidR="00223744" w:rsidRDefault="00223744" w:rsidP="007037C6">
            <w:pPr>
              <w:rPr>
                <w:sz w:val="16"/>
                <w:szCs w:val="16"/>
              </w:rPr>
            </w:pPr>
          </w:p>
        </w:tc>
      </w:tr>
    </w:tbl>
    <w:p w14:paraId="7A325E94" w14:textId="77777777" w:rsidR="00923F71" w:rsidRDefault="00923F71" w:rsidP="00112180"/>
    <w:p w14:paraId="79635E01" w14:textId="77777777" w:rsidR="00E73941" w:rsidRDefault="003C1F25" w:rsidP="00112180">
      <w:pPr>
        <w:rPr>
          <w:color w:val="000000"/>
        </w:rPr>
      </w:pPr>
      <w:r>
        <w:t xml:space="preserve">Document Reference: </w:t>
      </w:r>
      <w:r w:rsidR="00E73941">
        <w:rPr>
          <w:color w:val="006D21"/>
          <w:shd w:val="clear" w:color="auto" w:fill="FFFFFF"/>
        </w:rPr>
        <w:t>www.ocio.gov.nl.ca/OCIO/pmo/docs/</w:t>
      </w:r>
      <w:r w:rsidR="00E73941">
        <w:rPr>
          <w:b/>
          <w:bCs w:val="0"/>
          <w:color w:val="006D21"/>
          <w:shd w:val="clear" w:color="auto" w:fill="FFFFFF"/>
        </w:rPr>
        <w:t>project_closure_report</w:t>
      </w:r>
      <w:r w:rsidR="00E73941">
        <w:rPr>
          <w:color w:val="006D21"/>
          <w:shd w:val="clear" w:color="auto" w:fill="FFFFFF"/>
        </w:rPr>
        <w:t>_template.docx</w:t>
      </w:r>
    </w:p>
    <w:p w14:paraId="5EAFEF59" w14:textId="1EFCE7D3" w:rsidR="00EE78ED" w:rsidRPr="00730933" w:rsidRDefault="00EE78ED" w:rsidP="00112180"/>
    <w:sectPr w:rsidR="00EE78ED" w:rsidRPr="00730933" w:rsidSect="00C51A40">
      <w:headerReference w:type="even" r:id="rId15"/>
      <w:headerReference w:type="default" r:id="rId16"/>
      <w:footerReference w:type="even" r:id="rId17"/>
      <w:footerReference w:type="default" r:id="rId18"/>
      <w:headerReference w:type="first" r:id="rId19"/>
      <w:footerReference w:type="first" r:id="rId20"/>
      <w:pgSz w:w="12240" w:h="15840" w:code="1"/>
      <w:pgMar w:top="1008" w:right="1152" w:bottom="1008" w:left="1152" w:header="432" w:footer="36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ABADE" w14:textId="77777777" w:rsidR="00536041" w:rsidRDefault="00536041" w:rsidP="00156198">
      <w:r>
        <w:separator/>
      </w:r>
    </w:p>
    <w:p w14:paraId="625FAB3E" w14:textId="77777777" w:rsidR="00536041" w:rsidRDefault="00536041" w:rsidP="00156198"/>
    <w:p w14:paraId="0B394623" w14:textId="77777777" w:rsidR="00536041" w:rsidRDefault="00536041" w:rsidP="00156198"/>
    <w:p w14:paraId="2F4473AC" w14:textId="77777777" w:rsidR="00536041" w:rsidRDefault="00536041" w:rsidP="00156198"/>
    <w:p w14:paraId="701667D8" w14:textId="77777777" w:rsidR="00536041" w:rsidRDefault="00536041" w:rsidP="00156198"/>
    <w:p w14:paraId="269ACBEC" w14:textId="77777777" w:rsidR="00536041" w:rsidRDefault="00536041" w:rsidP="00156198"/>
    <w:p w14:paraId="1B8DD95B" w14:textId="77777777" w:rsidR="00536041" w:rsidRDefault="00536041" w:rsidP="00156198"/>
    <w:p w14:paraId="2BD82983" w14:textId="77777777" w:rsidR="00536041" w:rsidRDefault="00536041" w:rsidP="00156198"/>
    <w:p w14:paraId="1EBD5BEF" w14:textId="77777777" w:rsidR="00536041" w:rsidRDefault="00536041" w:rsidP="00156198"/>
  </w:endnote>
  <w:endnote w:type="continuationSeparator" w:id="0">
    <w:p w14:paraId="0847A7CE" w14:textId="77777777" w:rsidR="00536041" w:rsidRDefault="00536041" w:rsidP="00156198">
      <w:r>
        <w:continuationSeparator/>
      </w:r>
    </w:p>
    <w:p w14:paraId="3FFD4195" w14:textId="77777777" w:rsidR="00536041" w:rsidRDefault="00536041" w:rsidP="00156198"/>
    <w:p w14:paraId="71C9D05C" w14:textId="77777777" w:rsidR="00536041" w:rsidRDefault="00536041" w:rsidP="00156198"/>
    <w:p w14:paraId="664B5474" w14:textId="77777777" w:rsidR="00536041" w:rsidRDefault="00536041" w:rsidP="00156198"/>
    <w:p w14:paraId="72F3C9DE" w14:textId="77777777" w:rsidR="00536041" w:rsidRDefault="00536041" w:rsidP="00156198"/>
    <w:p w14:paraId="0D9440CA" w14:textId="77777777" w:rsidR="00536041" w:rsidRDefault="00536041" w:rsidP="00156198"/>
    <w:p w14:paraId="0B8631AB" w14:textId="77777777" w:rsidR="00536041" w:rsidRDefault="00536041" w:rsidP="00156198"/>
    <w:p w14:paraId="362C2E03" w14:textId="77777777" w:rsidR="00536041" w:rsidRDefault="00536041" w:rsidP="00156198"/>
    <w:p w14:paraId="57EDE81A" w14:textId="77777777" w:rsidR="00536041" w:rsidRDefault="00536041" w:rsidP="001561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895BB" w14:textId="77777777" w:rsidR="00A776E3" w:rsidRDefault="00A776E3" w:rsidP="00156198">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6951DC6" w14:textId="77777777" w:rsidR="00A776E3" w:rsidRDefault="00A776E3" w:rsidP="00156198">
    <w:pPr>
      <w:pStyle w:val="Footer"/>
    </w:pPr>
  </w:p>
  <w:p w14:paraId="71A3EBB3" w14:textId="77777777" w:rsidR="00A776E3" w:rsidRDefault="00A776E3" w:rsidP="00156198"/>
  <w:p w14:paraId="389629C3" w14:textId="77777777" w:rsidR="00A776E3" w:rsidRDefault="00A776E3" w:rsidP="00156198"/>
  <w:p w14:paraId="73CD01DE" w14:textId="77777777" w:rsidR="00A776E3" w:rsidRDefault="00A776E3" w:rsidP="00156198"/>
  <w:p w14:paraId="1ACD8E4C" w14:textId="77777777" w:rsidR="00A776E3" w:rsidRDefault="00A776E3" w:rsidP="00156198"/>
  <w:p w14:paraId="5AD8BBC5" w14:textId="77777777" w:rsidR="00A776E3" w:rsidRDefault="00A776E3" w:rsidP="00156198"/>
  <w:p w14:paraId="47A85D51" w14:textId="77777777" w:rsidR="00A776E3" w:rsidRDefault="00A776E3" w:rsidP="00156198"/>
  <w:p w14:paraId="2110C3B8" w14:textId="77777777" w:rsidR="00A776E3" w:rsidRDefault="00A776E3" w:rsidP="00156198"/>
  <w:p w14:paraId="1B3134C6" w14:textId="77777777" w:rsidR="00A776E3" w:rsidRDefault="00A776E3" w:rsidP="0015619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5076"/>
      <w:gridCol w:w="5076"/>
    </w:tblGrid>
    <w:tr w:rsidR="00A776E3" w:rsidRPr="002C65E3" w14:paraId="34208F24" w14:textId="77777777" w:rsidTr="002C65E3">
      <w:tc>
        <w:tcPr>
          <w:tcW w:w="5076" w:type="dxa"/>
          <w:tcBorders>
            <w:top w:val="single" w:sz="4" w:space="0" w:color="auto"/>
          </w:tcBorders>
        </w:tcPr>
        <w:p w14:paraId="404F9409" w14:textId="77777777" w:rsidR="00A776E3" w:rsidRPr="002C65E3" w:rsidRDefault="00A776E3" w:rsidP="002C65E3">
          <w:pPr>
            <w:spacing w:after="0"/>
            <w:rPr>
              <w:sz w:val="16"/>
              <w:szCs w:val="16"/>
            </w:rPr>
          </w:pPr>
          <w:r w:rsidRPr="002C65E3">
            <w:rPr>
              <w:sz w:val="16"/>
              <w:szCs w:val="16"/>
            </w:rPr>
            <w:t>Project Closure  Report</w:t>
          </w:r>
        </w:p>
      </w:tc>
      <w:tc>
        <w:tcPr>
          <w:tcW w:w="5076" w:type="dxa"/>
          <w:tcBorders>
            <w:top w:val="single" w:sz="4" w:space="0" w:color="auto"/>
          </w:tcBorders>
        </w:tcPr>
        <w:p w14:paraId="47EEEDAB" w14:textId="77777777" w:rsidR="00A776E3" w:rsidRPr="002C65E3" w:rsidRDefault="00A776E3" w:rsidP="002C65E3">
          <w:pPr>
            <w:spacing w:after="0"/>
            <w:jc w:val="right"/>
            <w:rPr>
              <w:sz w:val="16"/>
              <w:szCs w:val="16"/>
            </w:rPr>
          </w:pPr>
          <w:r w:rsidRPr="002C65E3">
            <w:rPr>
              <w:sz w:val="16"/>
              <w:szCs w:val="16"/>
            </w:rPr>
            <w:t xml:space="preserve">          Page </w:t>
          </w:r>
          <w:r w:rsidRPr="002C65E3">
            <w:rPr>
              <w:sz w:val="16"/>
              <w:szCs w:val="16"/>
            </w:rPr>
            <w:fldChar w:fldCharType="begin"/>
          </w:r>
          <w:r w:rsidRPr="002C65E3">
            <w:rPr>
              <w:sz w:val="16"/>
              <w:szCs w:val="16"/>
            </w:rPr>
            <w:instrText xml:space="preserve"> PAGE </w:instrText>
          </w:r>
          <w:r w:rsidRPr="002C65E3">
            <w:rPr>
              <w:sz w:val="16"/>
              <w:szCs w:val="16"/>
            </w:rPr>
            <w:fldChar w:fldCharType="separate"/>
          </w:r>
          <w:r w:rsidR="00F31CB2">
            <w:rPr>
              <w:noProof/>
              <w:sz w:val="16"/>
              <w:szCs w:val="16"/>
            </w:rPr>
            <w:t>4</w:t>
          </w:r>
          <w:r w:rsidRPr="002C65E3">
            <w:rPr>
              <w:sz w:val="16"/>
              <w:szCs w:val="16"/>
            </w:rPr>
            <w:fldChar w:fldCharType="end"/>
          </w:r>
          <w:r w:rsidRPr="002C65E3">
            <w:rPr>
              <w:sz w:val="16"/>
              <w:szCs w:val="16"/>
            </w:rPr>
            <w:t xml:space="preserve"> of </w:t>
          </w:r>
          <w:r w:rsidRPr="002C65E3">
            <w:rPr>
              <w:sz w:val="16"/>
              <w:szCs w:val="16"/>
            </w:rPr>
            <w:fldChar w:fldCharType="begin"/>
          </w:r>
          <w:r w:rsidRPr="002C65E3">
            <w:rPr>
              <w:sz w:val="16"/>
              <w:szCs w:val="16"/>
            </w:rPr>
            <w:instrText xml:space="preserve"> NUMPAGES </w:instrText>
          </w:r>
          <w:r w:rsidRPr="002C65E3">
            <w:rPr>
              <w:sz w:val="16"/>
              <w:szCs w:val="16"/>
            </w:rPr>
            <w:fldChar w:fldCharType="separate"/>
          </w:r>
          <w:r w:rsidR="00F31CB2">
            <w:rPr>
              <w:noProof/>
              <w:sz w:val="16"/>
              <w:szCs w:val="16"/>
            </w:rPr>
            <w:t>4</w:t>
          </w:r>
          <w:r w:rsidRPr="002C65E3">
            <w:rPr>
              <w:sz w:val="16"/>
              <w:szCs w:val="16"/>
            </w:rPr>
            <w:fldChar w:fldCharType="end"/>
          </w:r>
        </w:p>
      </w:tc>
    </w:tr>
    <w:tr w:rsidR="00A776E3" w:rsidRPr="002C65E3" w14:paraId="4E2E5010" w14:textId="77777777" w:rsidTr="002C65E3">
      <w:tc>
        <w:tcPr>
          <w:tcW w:w="5076" w:type="dxa"/>
        </w:tcPr>
        <w:p w14:paraId="60201FA2" w14:textId="77777777" w:rsidR="00A776E3" w:rsidRPr="002C65E3" w:rsidRDefault="00A776E3" w:rsidP="008E1577">
          <w:pPr>
            <w:spacing w:before="0" w:after="0"/>
            <w:rPr>
              <w:sz w:val="16"/>
              <w:szCs w:val="16"/>
            </w:rPr>
          </w:pPr>
        </w:p>
      </w:tc>
      <w:tc>
        <w:tcPr>
          <w:tcW w:w="5076" w:type="dxa"/>
        </w:tcPr>
        <w:p w14:paraId="4B6A7599" w14:textId="77777777" w:rsidR="00A776E3" w:rsidRPr="002C65E3" w:rsidRDefault="00A776E3" w:rsidP="002C65E3">
          <w:pPr>
            <w:spacing w:before="0" w:after="0"/>
            <w:rPr>
              <w:sz w:val="16"/>
              <w:szCs w:val="16"/>
            </w:rPr>
          </w:pPr>
        </w:p>
      </w:tc>
    </w:tr>
    <w:tr w:rsidR="00A776E3" w:rsidRPr="002C65E3" w14:paraId="1714FA65" w14:textId="77777777" w:rsidTr="002C65E3">
      <w:tc>
        <w:tcPr>
          <w:tcW w:w="5076" w:type="dxa"/>
        </w:tcPr>
        <w:p w14:paraId="61C25BB7" w14:textId="77777777" w:rsidR="00A776E3" w:rsidRPr="002C65E3" w:rsidRDefault="00A776E3" w:rsidP="002C65E3">
          <w:pPr>
            <w:spacing w:before="0" w:after="0"/>
            <w:rPr>
              <w:sz w:val="16"/>
              <w:szCs w:val="16"/>
            </w:rPr>
          </w:pPr>
        </w:p>
      </w:tc>
      <w:tc>
        <w:tcPr>
          <w:tcW w:w="5076" w:type="dxa"/>
        </w:tcPr>
        <w:p w14:paraId="78455684" w14:textId="77777777" w:rsidR="00A776E3" w:rsidRPr="002C65E3" w:rsidRDefault="00A776E3" w:rsidP="002C65E3">
          <w:pPr>
            <w:spacing w:before="0" w:after="0"/>
            <w:rPr>
              <w:sz w:val="16"/>
              <w:szCs w:val="16"/>
            </w:rPr>
          </w:pPr>
        </w:p>
      </w:tc>
    </w:tr>
  </w:tbl>
  <w:p w14:paraId="1AD6B2A9" w14:textId="77777777" w:rsidR="00A776E3" w:rsidRPr="009F40A5" w:rsidRDefault="00A776E3" w:rsidP="007E407D">
    <w:pPr>
      <w:spacing w:before="0" w:after="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5076"/>
      <w:gridCol w:w="5076"/>
    </w:tblGrid>
    <w:tr w:rsidR="00A776E3" w14:paraId="45572A72" w14:textId="77777777" w:rsidTr="002C65E3">
      <w:tc>
        <w:tcPr>
          <w:tcW w:w="5076" w:type="dxa"/>
          <w:tcBorders>
            <w:top w:val="single" w:sz="4" w:space="0" w:color="auto"/>
          </w:tcBorders>
        </w:tcPr>
        <w:p w14:paraId="7399A410" w14:textId="77777777" w:rsidR="00A776E3" w:rsidRPr="002C65E3" w:rsidRDefault="00F668E4" w:rsidP="00F668E4">
          <w:pPr>
            <w:spacing w:after="0"/>
            <w:rPr>
              <w:sz w:val="16"/>
              <w:szCs w:val="16"/>
            </w:rPr>
          </w:pPr>
          <w:r>
            <w:rPr>
              <w:sz w:val="16"/>
              <w:szCs w:val="16"/>
            </w:rPr>
            <w:t xml:space="preserve">COMP3078  </w:t>
          </w:r>
          <w:r w:rsidR="00A776E3" w:rsidRPr="002C65E3">
            <w:rPr>
              <w:sz w:val="16"/>
              <w:szCs w:val="16"/>
            </w:rPr>
            <w:t>Project Closure  Report</w:t>
          </w:r>
        </w:p>
      </w:tc>
      <w:tc>
        <w:tcPr>
          <w:tcW w:w="5076" w:type="dxa"/>
          <w:tcBorders>
            <w:top w:val="single" w:sz="4" w:space="0" w:color="auto"/>
          </w:tcBorders>
        </w:tcPr>
        <w:p w14:paraId="6837F24C" w14:textId="77777777" w:rsidR="00A776E3" w:rsidRPr="002C65E3" w:rsidRDefault="00A776E3" w:rsidP="007037C6">
          <w:pPr>
            <w:pStyle w:val="FooterRight"/>
            <w:spacing w:after="0"/>
            <w:rPr>
              <w:sz w:val="16"/>
              <w:szCs w:val="16"/>
            </w:rPr>
          </w:pPr>
          <w:r w:rsidRPr="002C65E3">
            <w:rPr>
              <w:sz w:val="16"/>
              <w:szCs w:val="16"/>
            </w:rPr>
            <w:t xml:space="preserve">          Page </w:t>
          </w:r>
          <w:r w:rsidRPr="002C65E3">
            <w:rPr>
              <w:sz w:val="16"/>
              <w:szCs w:val="16"/>
            </w:rPr>
            <w:fldChar w:fldCharType="begin"/>
          </w:r>
          <w:r w:rsidRPr="002C65E3">
            <w:rPr>
              <w:sz w:val="16"/>
              <w:szCs w:val="16"/>
            </w:rPr>
            <w:instrText xml:space="preserve"> PAGE </w:instrText>
          </w:r>
          <w:r w:rsidRPr="002C65E3">
            <w:rPr>
              <w:sz w:val="16"/>
              <w:szCs w:val="16"/>
            </w:rPr>
            <w:fldChar w:fldCharType="separate"/>
          </w:r>
          <w:r w:rsidR="00F31CB2">
            <w:rPr>
              <w:noProof/>
              <w:sz w:val="16"/>
              <w:szCs w:val="16"/>
            </w:rPr>
            <w:t>1</w:t>
          </w:r>
          <w:r w:rsidRPr="002C65E3">
            <w:rPr>
              <w:sz w:val="16"/>
              <w:szCs w:val="16"/>
            </w:rPr>
            <w:fldChar w:fldCharType="end"/>
          </w:r>
          <w:r w:rsidRPr="002C65E3">
            <w:rPr>
              <w:sz w:val="16"/>
              <w:szCs w:val="16"/>
            </w:rPr>
            <w:t xml:space="preserve"> of </w:t>
          </w:r>
          <w:r w:rsidRPr="002C65E3">
            <w:rPr>
              <w:sz w:val="16"/>
              <w:szCs w:val="16"/>
            </w:rPr>
            <w:fldChar w:fldCharType="begin"/>
          </w:r>
          <w:r w:rsidRPr="002C65E3">
            <w:rPr>
              <w:sz w:val="16"/>
              <w:szCs w:val="16"/>
            </w:rPr>
            <w:instrText xml:space="preserve"> NUMPAGES </w:instrText>
          </w:r>
          <w:r w:rsidRPr="002C65E3">
            <w:rPr>
              <w:sz w:val="16"/>
              <w:szCs w:val="16"/>
            </w:rPr>
            <w:fldChar w:fldCharType="separate"/>
          </w:r>
          <w:r w:rsidR="00F31CB2">
            <w:rPr>
              <w:noProof/>
              <w:sz w:val="16"/>
              <w:szCs w:val="16"/>
            </w:rPr>
            <w:t>4</w:t>
          </w:r>
          <w:r w:rsidRPr="002C65E3">
            <w:rPr>
              <w:sz w:val="16"/>
              <w:szCs w:val="16"/>
            </w:rPr>
            <w:fldChar w:fldCharType="end"/>
          </w:r>
        </w:p>
      </w:tc>
    </w:tr>
    <w:tr w:rsidR="00A776E3" w14:paraId="336860F5" w14:textId="77777777" w:rsidTr="002C65E3">
      <w:tc>
        <w:tcPr>
          <w:tcW w:w="5076" w:type="dxa"/>
        </w:tcPr>
        <w:p w14:paraId="3C043347" w14:textId="77777777" w:rsidR="00A776E3" w:rsidRPr="002C65E3" w:rsidRDefault="00A776E3" w:rsidP="008E1577">
          <w:pPr>
            <w:spacing w:before="0" w:after="0"/>
            <w:rPr>
              <w:sz w:val="16"/>
              <w:szCs w:val="16"/>
            </w:rPr>
          </w:pPr>
        </w:p>
      </w:tc>
      <w:tc>
        <w:tcPr>
          <w:tcW w:w="5076" w:type="dxa"/>
        </w:tcPr>
        <w:p w14:paraId="082FF8CC" w14:textId="77777777" w:rsidR="00A776E3" w:rsidRPr="002C65E3" w:rsidRDefault="00A776E3" w:rsidP="007037C6">
          <w:pPr>
            <w:pStyle w:val="FooterRight"/>
            <w:spacing w:before="0" w:after="0"/>
            <w:rPr>
              <w:sz w:val="16"/>
              <w:szCs w:val="16"/>
            </w:rPr>
          </w:pPr>
        </w:p>
      </w:tc>
    </w:tr>
    <w:tr w:rsidR="00A776E3" w14:paraId="1F6058A8" w14:textId="77777777" w:rsidTr="002C65E3">
      <w:tc>
        <w:tcPr>
          <w:tcW w:w="5076" w:type="dxa"/>
        </w:tcPr>
        <w:p w14:paraId="465C6F58" w14:textId="77777777" w:rsidR="00A776E3" w:rsidRPr="002C65E3" w:rsidRDefault="00A776E3" w:rsidP="007037C6">
          <w:pPr>
            <w:spacing w:before="0" w:after="0"/>
            <w:rPr>
              <w:sz w:val="16"/>
              <w:szCs w:val="16"/>
            </w:rPr>
          </w:pPr>
        </w:p>
      </w:tc>
      <w:tc>
        <w:tcPr>
          <w:tcW w:w="5076" w:type="dxa"/>
        </w:tcPr>
        <w:p w14:paraId="632862BA" w14:textId="77777777" w:rsidR="00A776E3" w:rsidRPr="002C65E3" w:rsidRDefault="00A776E3" w:rsidP="002C65E3">
          <w:pPr>
            <w:pStyle w:val="FooterRight"/>
            <w:spacing w:before="0" w:after="0"/>
            <w:rPr>
              <w:sz w:val="16"/>
              <w:szCs w:val="16"/>
            </w:rPr>
          </w:pPr>
        </w:p>
      </w:tc>
    </w:tr>
  </w:tbl>
  <w:p w14:paraId="4E35EBC3" w14:textId="77777777" w:rsidR="00A776E3" w:rsidRDefault="00A776E3" w:rsidP="007E40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EC7DD" w14:textId="77777777" w:rsidR="00536041" w:rsidRDefault="00536041" w:rsidP="00156198">
      <w:r>
        <w:separator/>
      </w:r>
    </w:p>
    <w:p w14:paraId="52E647EB" w14:textId="77777777" w:rsidR="00536041" w:rsidRDefault="00536041" w:rsidP="00156198"/>
    <w:p w14:paraId="6761EC05" w14:textId="77777777" w:rsidR="00536041" w:rsidRDefault="00536041" w:rsidP="00156198"/>
    <w:p w14:paraId="32A85A01" w14:textId="77777777" w:rsidR="00536041" w:rsidRDefault="00536041" w:rsidP="00156198"/>
    <w:p w14:paraId="7F919833" w14:textId="77777777" w:rsidR="00536041" w:rsidRDefault="00536041" w:rsidP="00156198"/>
    <w:p w14:paraId="0F88D371" w14:textId="77777777" w:rsidR="00536041" w:rsidRDefault="00536041" w:rsidP="00156198"/>
    <w:p w14:paraId="0F2453B8" w14:textId="77777777" w:rsidR="00536041" w:rsidRDefault="00536041" w:rsidP="00156198"/>
    <w:p w14:paraId="7FAC801F" w14:textId="77777777" w:rsidR="00536041" w:rsidRDefault="00536041" w:rsidP="00156198"/>
    <w:p w14:paraId="17BC3401" w14:textId="77777777" w:rsidR="00536041" w:rsidRDefault="00536041" w:rsidP="00156198"/>
  </w:footnote>
  <w:footnote w:type="continuationSeparator" w:id="0">
    <w:p w14:paraId="385EF0F8" w14:textId="77777777" w:rsidR="00536041" w:rsidRDefault="00536041" w:rsidP="00156198">
      <w:r>
        <w:continuationSeparator/>
      </w:r>
    </w:p>
    <w:p w14:paraId="2D4F2027" w14:textId="77777777" w:rsidR="00536041" w:rsidRDefault="00536041" w:rsidP="00156198"/>
    <w:p w14:paraId="4F914BA3" w14:textId="77777777" w:rsidR="00536041" w:rsidRDefault="00536041" w:rsidP="00156198"/>
    <w:p w14:paraId="140F9365" w14:textId="77777777" w:rsidR="00536041" w:rsidRDefault="00536041" w:rsidP="00156198"/>
    <w:p w14:paraId="349641BD" w14:textId="77777777" w:rsidR="00536041" w:rsidRDefault="00536041" w:rsidP="00156198"/>
    <w:p w14:paraId="0364C468" w14:textId="77777777" w:rsidR="00536041" w:rsidRDefault="00536041" w:rsidP="00156198"/>
    <w:p w14:paraId="4BCF8DF7" w14:textId="77777777" w:rsidR="00536041" w:rsidRDefault="00536041" w:rsidP="00156198"/>
    <w:p w14:paraId="748621CE" w14:textId="77777777" w:rsidR="00536041" w:rsidRDefault="00536041" w:rsidP="00156198"/>
    <w:p w14:paraId="58CBDD50" w14:textId="77777777" w:rsidR="00536041" w:rsidRDefault="00536041" w:rsidP="001561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D2CAF" w14:textId="77777777" w:rsidR="00A776E3" w:rsidRDefault="00A776E3" w:rsidP="00156198"/>
  <w:p w14:paraId="2FC81615" w14:textId="77777777" w:rsidR="00A776E3" w:rsidRDefault="00A776E3" w:rsidP="00156198"/>
  <w:p w14:paraId="2A03FBAC" w14:textId="77777777" w:rsidR="00A776E3" w:rsidRDefault="00A776E3" w:rsidP="00156198"/>
  <w:p w14:paraId="75DAB95E" w14:textId="77777777" w:rsidR="00A776E3" w:rsidRDefault="00A776E3" w:rsidP="001561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7658" w:type="dxa"/>
      <w:tblBorders>
        <w:bottom w:val="single" w:sz="4" w:space="0" w:color="auto"/>
      </w:tblBorders>
      <w:tblLook w:val="01E0" w:firstRow="1" w:lastRow="1" w:firstColumn="1" w:lastColumn="1" w:noHBand="0" w:noVBand="0"/>
    </w:tblPr>
    <w:tblGrid>
      <w:gridCol w:w="3753"/>
      <w:gridCol w:w="3753"/>
      <w:gridCol w:w="3753"/>
      <w:gridCol w:w="6399"/>
    </w:tblGrid>
    <w:tr w:rsidR="00A855FA" w14:paraId="7A5DDD9C" w14:textId="77777777" w:rsidTr="00A855FA">
      <w:tc>
        <w:tcPr>
          <w:tcW w:w="3753" w:type="dxa"/>
        </w:tcPr>
        <w:p w14:paraId="01076A28" w14:textId="77777777" w:rsidR="00A855FA" w:rsidRDefault="00A855FA" w:rsidP="005B1900">
          <w:r>
            <w:t>COMP3078 Capstone Project II</w:t>
          </w:r>
        </w:p>
      </w:tc>
      <w:tc>
        <w:tcPr>
          <w:tcW w:w="3753" w:type="dxa"/>
        </w:tcPr>
        <w:p w14:paraId="148034AF" w14:textId="77777777" w:rsidR="00A855FA" w:rsidRDefault="00A855FA" w:rsidP="00A855FA">
          <w:pPr>
            <w:pStyle w:val="Header"/>
            <w:jc w:val="left"/>
          </w:pPr>
        </w:p>
      </w:tc>
      <w:tc>
        <w:tcPr>
          <w:tcW w:w="3753" w:type="dxa"/>
        </w:tcPr>
        <w:p w14:paraId="1571E13D" w14:textId="77777777" w:rsidR="00A855FA" w:rsidRDefault="00A855FA" w:rsidP="00A855FA">
          <w:r>
            <w:t>School of Computer Technology</w:t>
          </w:r>
        </w:p>
      </w:tc>
      <w:tc>
        <w:tcPr>
          <w:tcW w:w="6399" w:type="dxa"/>
        </w:tcPr>
        <w:p w14:paraId="4CDAA0F6" w14:textId="77777777" w:rsidR="00A855FA" w:rsidRDefault="00A855FA" w:rsidP="00C92484">
          <w:pPr>
            <w:pStyle w:val="Header"/>
          </w:pPr>
        </w:p>
      </w:tc>
    </w:tr>
  </w:tbl>
  <w:p w14:paraId="7E0BA2E7" w14:textId="77777777" w:rsidR="00A776E3" w:rsidRDefault="00112180" w:rsidP="00112180">
    <w:pPr>
      <w:tabs>
        <w:tab w:val="clear" w:pos="2842"/>
        <w:tab w:val="left" w:pos="1755"/>
      </w:tabs>
      <w:spacing w:after="0"/>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1E0" w:firstRow="1" w:lastRow="1" w:firstColumn="1" w:lastColumn="1" w:noHBand="0" w:noVBand="0"/>
    </w:tblPr>
    <w:tblGrid>
      <w:gridCol w:w="3846"/>
      <w:gridCol w:w="6306"/>
    </w:tblGrid>
    <w:tr w:rsidR="00A776E3" w14:paraId="2A12AE77" w14:textId="77777777" w:rsidTr="007037C6">
      <w:tc>
        <w:tcPr>
          <w:tcW w:w="5076" w:type="dxa"/>
        </w:tcPr>
        <w:p w14:paraId="001D3E55" w14:textId="77777777" w:rsidR="00BD050A" w:rsidRDefault="00BD050A" w:rsidP="00F93800">
          <w:r>
            <w:t>COMP3078</w:t>
          </w:r>
          <w:r w:rsidR="00F93800">
            <w:t xml:space="preserve"> Capstone Project II</w:t>
          </w:r>
        </w:p>
      </w:tc>
      <w:tc>
        <w:tcPr>
          <w:tcW w:w="8712" w:type="dxa"/>
        </w:tcPr>
        <w:p w14:paraId="7CECF8D3" w14:textId="77777777" w:rsidR="00A776E3" w:rsidRDefault="00A855FA" w:rsidP="007037C6">
          <w:pPr>
            <w:pStyle w:val="Header"/>
          </w:pPr>
          <w:r>
            <w:t>S</w:t>
          </w:r>
          <w:r w:rsidR="00F93800">
            <w:t xml:space="preserve">chool of Computer Technology </w:t>
          </w:r>
        </w:p>
      </w:tc>
    </w:tr>
  </w:tbl>
  <w:p w14:paraId="29BBDE2E" w14:textId="77777777" w:rsidR="00A776E3" w:rsidRDefault="00A776E3" w:rsidP="00A855FA">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B88B7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26795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05EE1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AC20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D09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B409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E25C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3A7A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65ACF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E2811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6A98B76C"/>
    <w:lvl w:ilvl="0">
      <w:numFmt w:val="bullet"/>
      <w:lvlText w:val="*"/>
      <w:lvlJc w:val="left"/>
    </w:lvl>
  </w:abstractNum>
  <w:abstractNum w:abstractNumId="11" w15:restartNumberingAfterBreak="0">
    <w:nsid w:val="00000001"/>
    <w:multiLevelType w:val="hybridMultilevel"/>
    <w:tmpl w:val="00000000"/>
    <w:lvl w:ilvl="0" w:tplc="FFFFFFFF">
      <w:numFmt w:val="bullet"/>
      <w:lvlText w:val="·"/>
      <w:lvlJc w:val="left"/>
      <w:pPr>
        <w:tabs>
          <w:tab w:val="num" w:pos="0"/>
        </w:tabs>
      </w:pPr>
      <w:rPr>
        <w:rFonts w:ascii="Symbol" w:hAnsi="Symbol" w:cs="Symbol"/>
      </w:rPr>
    </w:lvl>
    <w:lvl w:ilvl="1" w:tplc="FFFFFFFF">
      <w:start w:val="1"/>
      <w:numFmt w:val="bullet"/>
      <w:lvlText w:val="·"/>
      <w:lvlJc w:val="left"/>
      <w:pPr>
        <w:tabs>
          <w:tab w:val="num" w:pos="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2"/>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129"/>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3"/>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129"/>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4"/>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129"/>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05"/>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425"/>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112B48"/>
    <w:multiLevelType w:val="hybridMultilevel"/>
    <w:tmpl w:val="643E361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30F7E01"/>
    <w:multiLevelType w:val="hybridMultilevel"/>
    <w:tmpl w:val="77B83162"/>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44B717D"/>
    <w:multiLevelType w:val="hybridMultilevel"/>
    <w:tmpl w:val="4672E32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09687FD7"/>
    <w:multiLevelType w:val="hybridMultilevel"/>
    <w:tmpl w:val="6BE0DF7E"/>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0E2C656E"/>
    <w:multiLevelType w:val="hybridMultilevel"/>
    <w:tmpl w:val="DE46E7E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2707440"/>
    <w:multiLevelType w:val="hybridMultilevel"/>
    <w:tmpl w:val="337ED6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140F3076"/>
    <w:multiLevelType w:val="hybridMultilevel"/>
    <w:tmpl w:val="ADB46CF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43616DE"/>
    <w:multiLevelType w:val="hybridMultilevel"/>
    <w:tmpl w:val="6F1C22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14CE5D24"/>
    <w:multiLevelType w:val="hybridMultilevel"/>
    <w:tmpl w:val="2DCEC1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1A030904"/>
    <w:multiLevelType w:val="hybridMultilevel"/>
    <w:tmpl w:val="2BE6991C"/>
    <w:lvl w:ilvl="0" w:tplc="10090001">
      <w:start w:val="1"/>
      <w:numFmt w:val="bullet"/>
      <w:lvlText w:val=""/>
      <w:lvlJc w:val="left"/>
      <w:pPr>
        <w:tabs>
          <w:tab w:val="num" w:pos="720"/>
        </w:tabs>
        <w:ind w:left="720" w:hanging="360"/>
      </w:pPr>
      <w:rPr>
        <w:rFonts w:ascii="Symbol" w:hAnsi="Symbol"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6" w15:restartNumberingAfterBreak="0">
    <w:nsid w:val="1D8948A0"/>
    <w:multiLevelType w:val="hybridMultilevel"/>
    <w:tmpl w:val="D4BA63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67171D4"/>
    <w:multiLevelType w:val="hybridMultilevel"/>
    <w:tmpl w:val="4F827C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D706805"/>
    <w:multiLevelType w:val="hybridMultilevel"/>
    <w:tmpl w:val="A63E1E5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DB243FF"/>
    <w:multiLevelType w:val="hybridMultilevel"/>
    <w:tmpl w:val="AA1A2E4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22A33CF"/>
    <w:multiLevelType w:val="hybridMultilevel"/>
    <w:tmpl w:val="9C46CA6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2A6448C"/>
    <w:multiLevelType w:val="hybridMultilevel"/>
    <w:tmpl w:val="FB6C0DE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2" w15:restartNumberingAfterBreak="0">
    <w:nsid w:val="36EB2698"/>
    <w:multiLevelType w:val="hybridMultilevel"/>
    <w:tmpl w:val="8EF493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0A53E45"/>
    <w:multiLevelType w:val="hybridMultilevel"/>
    <w:tmpl w:val="5348640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13809B9"/>
    <w:multiLevelType w:val="hybridMultilevel"/>
    <w:tmpl w:val="CFC2CAF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3EA0819"/>
    <w:multiLevelType w:val="hybridMultilevel"/>
    <w:tmpl w:val="9166791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5310CE3"/>
    <w:multiLevelType w:val="hybridMultilevel"/>
    <w:tmpl w:val="0A92E856"/>
    <w:lvl w:ilvl="0" w:tplc="10090015">
      <w:start w:val="1"/>
      <w:numFmt w:val="upperLetter"/>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7" w15:restartNumberingAfterBreak="0">
    <w:nsid w:val="55600BC2"/>
    <w:multiLevelType w:val="hybridMultilevel"/>
    <w:tmpl w:val="7EB2F6D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A8271D0"/>
    <w:multiLevelType w:val="hybridMultilevel"/>
    <w:tmpl w:val="D896B45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F476B03"/>
    <w:multiLevelType w:val="hybridMultilevel"/>
    <w:tmpl w:val="372040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4706473"/>
    <w:multiLevelType w:val="hybridMultilevel"/>
    <w:tmpl w:val="18A8466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89021F6"/>
    <w:multiLevelType w:val="hybridMultilevel"/>
    <w:tmpl w:val="1386428E"/>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2" w15:restartNumberingAfterBreak="0">
    <w:nsid w:val="6A3256E4"/>
    <w:multiLevelType w:val="hybridMultilevel"/>
    <w:tmpl w:val="77927DA4"/>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B683B37"/>
    <w:multiLevelType w:val="hybridMultilevel"/>
    <w:tmpl w:val="F6825E54"/>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4" w15:restartNumberingAfterBreak="0">
    <w:nsid w:val="78082973"/>
    <w:multiLevelType w:val="hybridMultilevel"/>
    <w:tmpl w:val="8E1A1548"/>
    <w:lvl w:ilvl="0" w:tplc="5442C58E">
      <w:start w:val="1"/>
      <w:numFmt w:val="bullet"/>
      <w:pStyle w:val="Bullet1"/>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BAA6EDE"/>
    <w:multiLevelType w:val="hybridMultilevel"/>
    <w:tmpl w:val="BC4406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1865432">
    <w:abstractNumId w:val="18"/>
  </w:num>
  <w:num w:numId="2" w16cid:durableId="87235852">
    <w:abstractNumId w:val="34"/>
  </w:num>
  <w:num w:numId="3" w16cid:durableId="1876506232">
    <w:abstractNumId w:val="35"/>
  </w:num>
  <w:num w:numId="4" w16cid:durableId="1850562468">
    <w:abstractNumId w:val="9"/>
  </w:num>
  <w:num w:numId="5" w16cid:durableId="1187065011">
    <w:abstractNumId w:val="7"/>
  </w:num>
  <w:num w:numId="6" w16cid:durableId="1140659518">
    <w:abstractNumId w:val="6"/>
  </w:num>
  <w:num w:numId="7" w16cid:durableId="1771390258">
    <w:abstractNumId w:val="5"/>
  </w:num>
  <w:num w:numId="8" w16cid:durableId="753093456">
    <w:abstractNumId w:val="4"/>
  </w:num>
  <w:num w:numId="9" w16cid:durableId="1704597243">
    <w:abstractNumId w:val="8"/>
  </w:num>
  <w:num w:numId="10" w16cid:durableId="281808854">
    <w:abstractNumId w:val="3"/>
  </w:num>
  <w:num w:numId="11" w16cid:durableId="989333749">
    <w:abstractNumId w:val="2"/>
  </w:num>
  <w:num w:numId="12" w16cid:durableId="1078557697">
    <w:abstractNumId w:val="1"/>
  </w:num>
  <w:num w:numId="13" w16cid:durableId="1704742795">
    <w:abstractNumId w:val="0"/>
  </w:num>
  <w:num w:numId="14" w16cid:durableId="675957350">
    <w:abstractNumId w:val="43"/>
  </w:num>
  <w:num w:numId="15" w16cid:durableId="1027874404">
    <w:abstractNumId w:val="28"/>
  </w:num>
  <w:num w:numId="16" w16cid:durableId="2012372163">
    <w:abstractNumId w:val="25"/>
  </w:num>
  <w:num w:numId="17" w16cid:durableId="1514565103">
    <w:abstractNumId w:val="38"/>
  </w:num>
  <w:num w:numId="18" w16cid:durableId="1522471922">
    <w:abstractNumId w:val="17"/>
  </w:num>
  <w:num w:numId="19" w16cid:durableId="271088997">
    <w:abstractNumId w:val="11"/>
  </w:num>
  <w:num w:numId="20" w16cid:durableId="230310091">
    <w:abstractNumId w:val="12"/>
  </w:num>
  <w:num w:numId="21" w16cid:durableId="2139252523">
    <w:abstractNumId w:val="13"/>
  </w:num>
  <w:num w:numId="22" w16cid:durableId="466900968">
    <w:abstractNumId w:val="14"/>
  </w:num>
  <w:num w:numId="23" w16cid:durableId="609168283">
    <w:abstractNumId w:val="15"/>
  </w:num>
  <w:num w:numId="24" w16cid:durableId="1741436951">
    <w:abstractNumId w:val="42"/>
  </w:num>
  <w:num w:numId="25" w16cid:durableId="1087113857">
    <w:abstractNumId w:val="45"/>
  </w:num>
  <w:num w:numId="26" w16cid:durableId="584651603">
    <w:abstractNumId w:val="33"/>
  </w:num>
  <w:num w:numId="27" w16cid:durableId="1732734555">
    <w:abstractNumId w:val="40"/>
  </w:num>
  <w:num w:numId="28" w16cid:durableId="399602369">
    <w:abstractNumId w:val="10"/>
    <w:lvlOverride w:ilvl="0">
      <w:lvl w:ilvl="0">
        <w:numFmt w:val="bullet"/>
        <w:lvlText w:val=""/>
        <w:legacy w:legacy="1" w:legacySpace="0" w:legacyIndent="0"/>
        <w:lvlJc w:val="left"/>
        <w:rPr>
          <w:rFonts w:ascii="Symbol" w:hAnsi="Symbol" w:hint="default"/>
        </w:rPr>
      </w:lvl>
    </w:lvlOverride>
  </w:num>
  <w:num w:numId="29" w16cid:durableId="1161508151">
    <w:abstractNumId w:val="36"/>
  </w:num>
  <w:num w:numId="30" w16cid:durableId="1217742427">
    <w:abstractNumId w:val="41"/>
  </w:num>
  <w:num w:numId="31" w16cid:durableId="797335369">
    <w:abstractNumId w:val="30"/>
  </w:num>
  <w:num w:numId="32" w16cid:durableId="1152477866">
    <w:abstractNumId w:val="24"/>
  </w:num>
  <w:num w:numId="33" w16cid:durableId="1468277482">
    <w:abstractNumId w:val="21"/>
  </w:num>
  <w:num w:numId="34" w16cid:durableId="420444354">
    <w:abstractNumId w:val="37"/>
  </w:num>
  <w:num w:numId="35" w16cid:durableId="1876234090">
    <w:abstractNumId w:val="20"/>
  </w:num>
  <w:num w:numId="36" w16cid:durableId="418865610">
    <w:abstractNumId w:val="16"/>
  </w:num>
  <w:num w:numId="37" w16cid:durableId="1241527896">
    <w:abstractNumId w:val="29"/>
  </w:num>
  <w:num w:numId="38" w16cid:durableId="157450813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56818483">
    <w:abstractNumId w:val="19"/>
  </w:num>
  <w:num w:numId="40" w16cid:durableId="732703113">
    <w:abstractNumId w:val="31"/>
  </w:num>
  <w:num w:numId="41" w16cid:durableId="1296446873">
    <w:abstractNumId w:val="27"/>
  </w:num>
  <w:num w:numId="42" w16cid:durableId="763379147">
    <w:abstractNumId w:val="32"/>
  </w:num>
  <w:num w:numId="43" w16cid:durableId="225646492">
    <w:abstractNumId w:val="26"/>
  </w:num>
  <w:num w:numId="44" w16cid:durableId="1864780664">
    <w:abstractNumId w:val="44"/>
  </w:num>
  <w:num w:numId="45" w16cid:durableId="1598977563">
    <w:abstractNumId w:val="39"/>
  </w:num>
  <w:num w:numId="46" w16cid:durableId="150492978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60CE"/>
    <w:rsid w:val="000003BD"/>
    <w:rsid w:val="00003D18"/>
    <w:rsid w:val="00005A2D"/>
    <w:rsid w:val="000104B4"/>
    <w:rsid w:val="0001056F"/>
    <w:rsid w:val="00014C46"/>
    <w:rsid w:val="00015424"/>
    <w:rsid w:val="00015489"/>
    <w:rsid w:val="00023840"/>
    <w:rsid w:val="00023CF8"/>
    <w:rsid w:val="0003043C"/>
    <w:rsid w:val="00030F79"/>
    <w:rsid w:val="000311AD"/>
    <w:rsid w:val="00033345"/>
    <w:rsid w:val="00035D0B"/>
    <w:rsid w:val="000427AA"/>
    <w:rsid w:val="00047CC0"/>
    <w:rsid w:val="00050059"/>
    <w:rsid w:val="000504AC"/>
    <w:rsid w:val="00055A35"/>
    <w:rsid w:val="00055AF3"/>
    <w:rsid w:val="00057E3D"/>
    <w:rsid w:val="00066B78"/>
    <w:rsid w:val="00067FE2"/>
    <w:rsid w:val="00070ED9"/>
    <w:rsid w:val="00077D04"/>
    <w:rsid w:val="00085091"/>
    <w:rsid w:val="00085AF5"/>
    <w:rsid w:val="00085DAF"/>
    <w:rsid w:val="000870BD"/>
    <w:rsid w:val="0009025B"/>
    <w:rsid w:val="00090FBC"/>
    <w:rsid w:val="00092CFF"/>
    <w:rsid w:val="0009305E"/>
    <w:rsid w:val="00093492"/>
    <w:rsid w:val="000947A9"/>
    <w:rsid w:val="000A0515"/>
    <w:rsid w:val="000A0D67"/>
    <w:rsid w:val="000A37AC"/>
    <w:rsid w:val="000A38C3"/>
    <w:rsid w:val="000A4AD9"/>
    <w:rsid w:val="000A59EE"/>
    <w:rsid w:val="000A6812"/>
    <w:rsid w:val="000B009A"/>
    <w:rsid w:val="000B1190"/>
    <w:rsid w:val="000B7433"/>
    <w:rsid w:val="000C0388"/>
    <w:rsid w:val="000C18DD"/>
    <w:rsid w:val="000C2AF3"/>
    <w:rsid w:val="000C7517"/>
    <w:rsid w:val="000D154E"/>
    <w:rsid w:val="000D158A"/>
    <w:rsid w:val="000D6FD7"/>
    <w:rsid w:val="000E1833"/>
    <w:rsid w:val="000E3F2B"/>
    <w:rsid w:val="000E5D02"/>
    <w:rsid w:val="000E62B7"/>
    <w:rsid w:val="000F09DC"/>
    <w:rsid w:val="000F0EDA"/>
    <w:rsid w:val="000F11EB"/>
    <w:rsid w:val="000F248C"/>
    <w:rsid w:val="000F3D58"/>
    <w:rsid w:val="000F4BF6"/>
    <w:rsid w:val="000F67B4"/>
    <w:rsid w:val="000F77A0"/>
    <w:rsid w:val="000F7F30"/>
    <w:rsid w:val="00100465"/>
    <w:rsid w:val="0010164C"/>
    <w:rsid w:val="00101EBB"/>
    <w:rsid w:val="00112180"/>
    <w:rsid w:val="001125EA"/>
    <w:rsid w:val="001152C4"/>
    <w:rsid w:val="0012200F"/>
    <w:rsid w:val="00122760"/>
    <w:rsid w:val="00127416"/>
    <w:rsid w:val="001279DB"/>
    <w:rsid w:val="00127EEA"/>
    <w:rsid w:val="001319EA"/>
    <w:rsid w:val="00132FCD"/>
    <w:rsid w:val="001331DD"/>
    <w:rsid w:val="00133B0E"/>
    <w:rsid w:val="001369EC"/>
    <w:rsid w:val="00141DDB"/>
    <w:rsid w:val="001422A7"/>
    <w:rsid w:val="00143296"/>
    <w:rsid w:val="00146D2D"/>
    <w:rsid w:val="00151BCE"/>
    <w:rsid w:val="00151D3B"/>
    <w:rsid w:val="0015365F"/>
    <w:rsid w:val="00153D94"/>
    <w:rsid w:val="001541FB"/>
    <w:rsid w:val="00154A42"/>
    <w:rsid w:val="001552DF"/>
    <w:rsid w:val="00156120"/>
    <w:rsid w:val="00156198"/>
    <w:rsid w:val="00157CEE"/>
    <w:rsid w:val="00162989"/>
    <w:rsid w:val="001652D1"/>
    <w:rsid w:val="00167C75"/>
    <w:rsid w:val="00167F60"/>
    <w:rsid w:val="001705DA"/>
    <w:rsid w:val="00174CB7"/>
    <w:rsid w:val="001774FF"/>
    <w:rsid w:val="00183730"/>
    <w:rsid w:val="001846E4"/>
    <w:rsid w:val="001853C7"/>
    <w:rsid w:val="00187E0E"/>
    <w:rsid w:val="001917F8"/>
    <w:rsid w:val="00192E60"/>
    <w:rsid w:val="001951CA"/>
    <w:rsid w:val="00195580"/>
    <w:rsid w:val="00196189"/>
    <w:rsid w:val="001966F3"/>
    <w:rsid w:val="001974B2"/>
    <w:rsid w:val="001A1133"/>
    <w:rsid w:val="001A27EA"/>
    <w:rsid w:val="001A4F38"/>
    <w:rsid w:val="001B03EC"/>
    <w:rsid w:val="001B0BCA"/>
    <w:rsid w:val="001B33F5"/>
    <w:rsid w:val="001B3506"/>
    <w:rsid w:val="001B56C0"/>
    <w:rsid w:val="001C0450"/>
    <w:rsid w:val="001C133A"/>
    <w:rsid w:val="001C35B6"/>
    <w:rsid w:val="001C363D"/>
    <w:rsid w:val="001C441F"/>
    <w:rsid w:val="001C5EA6"/>
    <w:rsid w:val="001C6592"/>
    <w:rsid w:val="001D09C0"/>
    <w:rsid w:val="001D0A2D"/>
    <w:rsid w:val="001D24DB"/>
    <w:rsid w:val="001D502F"/>
    <w:rsid w:val="001E0B91"/>
    <w:rsid w:val="001E2D38"/>
    <w:rsid w:val="001E2D7C"/>
    <w:rsid w:val="001E528D"/>
    <w:rsid w:val="001E614C"/>
    <w:rsid w:val="001F6E27"/>
    <w:rsid w:val="0020072A"/>
    <w:rsid w:val="0020253C"/>
    <w:rsid w:val="002030F3"/>
    <w:rsid w:val="00203586"/>
    <w:rsid w:val="00211724"/>
    <w:rsid w:val="002143D0"/>
    <w:rsid w:val="002147A3"/>
    <w:rsid w:val="00214C95"/>
    <w:rsid w:val="00216F20"/>
    <w:rsid w:val="00223744"/>
    <w:rsid w:val="00226908"/>
    <w:rsid w:val="002331B9"/>
    <w:rsid w:val="00233B77"/>
    <w:rsid w:val="0023500C"/>
    <w:rsid w:val="00235700"/>
    <w:rsid w:val="00243744"/>
    <w:rsid w:val="00243FE1"/>
    <w:rsid w:val="00244145"/>
    <w:rsid w:val="00244878"/>
    <w:rsid w:val="002468E5"/>
    <w:rsid w:val="002501A0"/>
    <w:rsid w:val="00252313"/>
    <w:rsid w:val="00252D4C"/>
    <w:rsid w:val="002550D7"/>
    <w:rsid w:val="00260A79"/>
    <w:rsid w:val="00261392"/>
    <w:rsid w:val="0026281A"/>
    <w:rsid w:val="00263077"/>
    <w:rsid w:val="0027086B"/>
    <w:rsid w:val="00271587"/>
    <w:rsid w:val="00271A26"/>
    <w:rsid w:val="002720C0"/>
    <w:rsid w:val="00275541"/>
    <w:rsid w:val="002777E1"/>
    <w:rsid w:val="00280BCD"/>
    <w:rsid w:val="002836B1"/>
    <w:rsid w:val="00283871"/>
    <w:rsid w:val="00284E60"/>
    <w:rsid w:val="0028507A"/>
    <w:rsid w:val="00285291"/>
    <w:rsid w:val="002858D3"/>
    <w:rsid w:val="002867E5"/>
    <w:rsid w:val="00290707"/>
    <w:rsid w:val="00291119"/>
    <w:rsid w:val="00291125"/>
    <w:rsid w:val="00291313"/>
    <w:rsid w:val="0029372A"/>
    <w:rsid w:val="002A00E8"/>
    <w:rsid w:val="002A35E3"/>
    <w:rsid w:val="002A3EFD"/>
    <w:rsid w:val="002A402B"/>
    <w:rsid w:val="002A5F95"/>
    <w:rsid w:val="002A6675"/>
    <w:rsid w:val="002A6A99"/>
    <w:rsid w:val="002A7533"/>
    <w:rsid w:val="002B1351"/>
    <w:rsid w:val="002B1C52"/>
    <w:rsid w:val="002B33C0"/>
    <w:rsid w:val="002B3C8C"/>
    <w:rsid w:val="002B43C0"/>
    <w:rsid w:val="002B7A20"/>
    <w:rsid w:val="002C65E3"/>
    <w:rsid w:val="002C6FA6"/>
    <w:rsid w:val="002C7A2C"/>
    <w:rsid w:val="002D18AF"/>
    <w:rsid w:val="002D63F3"/>
    <w:rsid w:val="002E26E3"/>
    <w:rsid w:val="002E3A6C"/>
    <w:rsid w:val="002E65D2"/>
    <w:rsid w:val="002F0BD3"/>
    <w:rsid w:val="002F28DE"/>
    <w:rsid w:val="002F5241"/>
    <w:rsid w:val="002F649C"/>
    <w:rsid w:val="002F6777"/>
    <w:rsid w:val="00301424"/>
    <w:rsid w:val="003050A5"/>
    <w:rsid w:val="0030602A"/>
    <w:rsid w:val="003125D9"/>
    <w:rsid w:val="00312687"/>
    <w:rsid w:val="0031272F"/>
    <w:rsid w:val="0031728A"/>
    <w:rsid w:val="003214A4"/>
    <w:rsid w:val="003265DB"/>
    <w:rsid w:val="00326F3E"/>
    <w:rsid w:val="00327506"/>
    <w:rsid w:val="00332113"/>
    <w:rsid w:val="00333CAC"/>
    <w:rsid w:val="00334206"/>
    <w:rsid w:val="00344C8B"/>
    <w:rsid w:val="003460C5"/>
    <w:rsid w:val="003505EB"/>
    <w:rsid w:val="00350BD6"/>
    <w:rsid w:val="00352664"/>
    <w:rsid w:val="00352978"/>
    <w:rsid w:val="003535AD"/>
    <w:rsid w:val="00353755"/>
    <w:rsid w:val="003543E3"/>
    <w:rsid w:val="00356F4D"/>
    <w:rsid w:val="00357E85"/>
    <w:rsid w:val="00360BDC"/>
    <w:rsid w:val="0036252B"/>
    <w:rsid w:val="00372385"/>
    <w:rsid w:val="00373A73"/>
    <w:rsid w:val="0037628C"/>
    <w:rsid w:val="003812C7"/>
    <w:rsid w:val="00382096"/>
    <w:rsid w:val="0038301D"/>
    <w:rsid w:val="0038355D"/>
    <w:rsid w:val="00383995"/>
    <w:rsid w:val="00385F22"/>
    <w:rsid w:val="0039186C"/>
    <w:rsid w:val="00391B30"/>
    <w:rsid w:val="00392C39"/>
    <w:rsid w:val="00395614"/>
    <w:rsid w:val="003A36DB"/>
    <w:rsid w:val="003A4ACB"/>
    <w:rsid w:val="003A7B67"/>
    <w:rsid w:val="003B13DB"/>
    <w:rsid w:val="003B3FA0"/>
    <w:rsid w:val="003B6768"/>
    <w:rsid w:val="003C1F25"/>
    <w:rsid w:val="003C5E55"/>
    <w:rsid w:val="003C5ED9"/>
    <w:rsid w:val="003C693F"/>
    <w:rsid w:val="003D71C2"/>
    <w:rsid w:val="003E0000"/>
    <w:rsid w:val="003E5333"/>
    <w:rsid w:val="003E7DB9"/>
    <w:rsid w:val="003F00CD"/>
    <w:rsid w:val="003F22C8"/>
    <w:rsid w:val="003F4563"/>
    <w:rsid w:val="003F466D"/>
    <w:rsid w:val="003F595B"/>
    <w:rsid w:val="00400A4D"/>
    <w:rsid w:val="004011DB"/>
    <w:rsid w:val="00405D55"/>
    <w:rsid w:val="004067C7"/>
    <w:rsid w:val="00406EAB"/>
    <w:rsid w:val="00421CE2"/>
    <w:rsid w:val="00421F03"/>
    <w:rsid w:val="004234FF"/>
    <w:rsid w:val="00423DC3"/>
    <w:rsid w:val="0042414C"/>
    <w:rsid w:val="00426975"/>
    <w:rsid w:val="00426DA5"/>
    <w:rsid w:val="004271A7"/>
    <w:rsid w:val="00432F07"/>
    <w:rsid w:val="0043405F"/>
    <w:rsid w:val="00444F4F"/>
    <w:rsid w:val="00445489"/>
    <w:rsid w:val="00445B38"/>
    <w:rsid w:val="00447CDF"/>
    <w:rsid w:val="00461E43"/>
    <w:rsid w:val="00464999"/>
    <w:rsid w:val="004712A4"/>
    <w:rsid w:val="00473A8A"/>
    <w:rsid w:val="00474160"/>
    <w:rsid w:val="00476C55"/>
    <w:rsid w:val="00480D90"/>
    <w:rsid w:val="004844BB"/>
    <w:rsid w:val="00484729"/>
    <w:rsid w:val="004854BC"/>
    <w:rsid w:val="00486355"/>
    <w:rsid w:val="004872A9"/>
    <w:rsid w:val="00493441"/>
    <w:rsid w:val="004A022E"/>
    <w:rsid w:val="004A1030"/>
    <w:rsid w:val="004A2A05"/>
    <w:rsid w:val="004A2E1E"/>
    <w:rsid w:val="004A4F23"/>
    <w:rsid w:val="004A5DF1"/>
    <w:rsid w:val="004A5E80"/>
    <w:rsid w:val="004B1440"/>
    <w:rsid w:val="004B2233"/>
    <w:rsid w:val="004B4A0B"/>
    <w:rsid w:val="004C2573"/>
    <w:rsid w:val="004C5A69"/>
    <w:rsid w:val="004D2369"/>
    <w:rsid w:val="004D3B30"/>
    <w:rsid w:val="004D4BC9"/>
    <w:rsid w:val="004D52B0"/>
    <w:rsid w:val="004D53AF"/>
    <w:rsid w:val="004D66D2"/>
    <w:rsid w:val="004D6DDE"/>
    <w:rsid w:val="004E07A0"/>
    <w:rsid w:val="004E07B6"/>
    <w:rsid w:val="004E1851"/>
    <w:rsid w:val="004E25E7"/>
    <w:rsid w:val="004E2E8D"/>
    <w:rsid w:val="004F03C1"/>
    <w:rsid w:val="004F1D96"/>
    <w:rsid w:val="004F59C6"/>
    <w:rsid w:val="004F5A59"/>
    <w:rsid w:val="004F670C"/>
    <w:rsid w:val="00504049"/>
    <w:rsid w:val="00504876"/>
    <w:rsid w:val="00505D55"/>
    <w:rsid w:val="0051274F"/>
    <w:rsid w:val="00513444"/>
    <w:rsid w:val="0051559E"/>
    <w:rsid w:val="00517B40"/>
    <w:rsid w:val="005209E6"/>
    <w:rsid w:val="00521B74"/>
    <w:rsid w:val="00525705"/>
    <w:rsid w:val="00532216"/>
    <w:rsid w:val="00532A16"/>
    <w:rsid w:val="00536041"/>
    <w:rsid w:val="0053636B"/>
    <w:rsid w:val="00536BE4"/>
    <w:rsid w:val="00536D91"/>
    <w:rsid w:val="00542BCC"/>
    <w:rsid w:val="00542FC4"/>
    <w:rsid w:val="00545055"/>
    <w:rsid w:val="00546FF0"/>
    <w:rsid w:val="0055070F"/>
    <w:rsid w:val="00557DFA"/>
    <w:rsid w:val="00557FED"/>
    <w:rsid w:val="00561793"/>
    <w:rsid w:val="005633E5"/>
    <w:rsid w:val="0056477F"/>
    <w:rsid w:val="0056482F"/>
    <w:rsid w:val="00564B0B"/>
    <w:rsid w:val="00566700"/>
    <w:rsid w:val="00570FF1"/>
    <w:rsid w:val="005710C7"/>
    <w:rsid w:val="005752AC"/>
    <w:rsid w:val="0058051C"/>
    <w:rsid w:val="00581F82"/>
    <w:rsid w:val="00583340"/>
    <w:rsid w:val="00584890"/>
    <w:rsid w:val="00585AE8"/>
    <w:rsid w:val="00593139"/>
    <w:rsid w:val="005936E6"/>
    <w:rsid w:val="0059782F"/>
    <w:rsid w:val="005A18F6"/>
    <w:rsid w:val="005A357E"/>
    <w:rsid w:val="005A389C"/>
    <w:rsid w:val="005A7192"/>
    <w:rsid w:val="005B1F20"/>
    <w:rsid w:val="005B3AE8"/>
    <w:rsid w:val="005B4D72"/>
    <w:rsid w:val="005B781A"/>
    <w:rsid w:val="005C3526"/>
    <w:rsid w:val="005C7C7B"/>
    <w:rsid w:val="005D0E09"/>
    <w:rsid w:val="005D196D"/>
    <w:rsid w:val="005D1A4E"/>
    <w:rsid w:val="005D4C9F"/>
    <w:rsid w:val="005E09EC"/>
    <w:rsid w:val="005E2979"/>
    <w:rsid w:val="005E390F"/>
    <w:rsid w:val="005E4C15"/>
    <w:rsid w:val="005E533B"/>
    <w:rsid w:val="005E5BC6"/>
    <w:rsid w:val="005E7F1C"/>
    <w:rsid w:val="005F33FE"/>
    <w:rsid w:val="005F3C62"/>
    <w:rsid w:val="005F6258"/>
    <w:rsid w:val="005F6804"/>
    <w:rsid w:val="005F7653"/>
    <w:rsid w:val="005F7950"/>
    <w:rsid w:val="00602867"/>
    <w:rsid w:val="00603A02"/>
    <w:rsid w:val="00603E67"/>
    <w:rsid w:val="006055F8"/>
    <w:rsid w:val="00605BF5"/>
    <w:rsid w:val="00605E96"/>
    <w:rsid w:val="00607B0C"/>
    <w:rsid w:val="0061390B"/>
    <w:rsid w:val="00613E8E"/>
    <w:rsid w:val="00615E7A"/>
    <w:rsid w:val="00620024"/>
    <w:rsid w:val="00620D05"/>
    <w:rsid w:val="0062352F"/>
    <w:rsid w:val="00624B4A"/>
    <w:rsid w:val="006262EE"/>
    <w:rsid w:val="0062786B"/>
    <w:rsid w:val="0062788D"/>
    <w:rsid w:val="0063046A"/>
    <w:rsid w:val="00630C5A"/>
    <w:rsid w:val="00632103"/>
    <w:rsid w:val="006333B6"/>
    <w:rsid w:val="00634206"/>
    <w:rsid w:val="00636D0B"/>
    <w:rsid w:val="00637CEB"/>
    <w:rsid w:val="00640F6A"/>
    <w:rsid w:val="00642AB6"/>
    <w:rsid w:val="00642D19"/>
    <w:rsid w:val="0065019E"/>
    <w:rsid w:val="00652B0B"/>
    <w:rsid w:val="006575A3"/>
    <w:rsid w:val="00660AD8"/>
    <w:rsid w:val="0066190D"/>
    <w:rsid w:val="00673EBC"/>
    <w:rsid w:val="00680824"/>
    <w:rsid w:val="00680F15"/>
    <w:rsid w:val="00684693"/>
    <w:rsid w:val="006877DA"/>
    <w:rsid w:val="00687D8D"/>
    <w:rsid w:val="006909A4"/>
    <w:rsid w:val="00690F48"/>
    <w:rsid w:val="0069630F"/>
    <w:rsid w:val="00697FAE"/>
    <w:rsid w:val="006A0914"/>
    <w:rsid w:val="006A1014"/>
    <w:rsid w:val="006A30D2"/>
    <w:rsid w:val="006A4C87"/>
    <w:rsid w:val="006A560B"/>
    <w:rsid w:val="006A68AE"/>
    <w:rsid w:val="006B19CE"/>
    <w:rsid w:val="006B4005"/>
    <w:rsid w:val="006B6304"/>
    <w:rsid w:val="006B6E7C"/>
    <w:rsid w:val="006C2283"/>
    <w:rsid w:val="006C3E25"/>
    <w:rsid w:val="006C4F49"/>
    <w:rsid w:val="006C7275"/>
    <w:rsid w:val="006C7ABC"/>
    <w:rsid w:val="006D208F"/>
    <w:rsid w:val="006D3C72"/>
    <w:rsid w:val="006D5C7C"/>
    <w:rsid w:val="006D6670"/>
    <w:rsid w:val="006E0310"/>
    <w:rsid w:val="006E0AED"/>
    <w:rsid w:val="006E16BC"/>
    <w:rsid w:val="006E26BE"/>
    <w:rsid w:val="006E5D06"/>
    <w:rsid w:val="006E69BA"/>
    <w:rsid w:val="006E7868"/>
    <w:rsid w:val="006E7930"/>
    <w:rsid w:val="006F5D71"/>
    <w:rsid w:val="006F6438"/>
    <w:rsid w:val="00700A9D"/>
    <w:rsid w:val="007028E8"/>
    <w:rsid w:val="007037C6"/>
    <w:rsid w:val="0071338E"/>
    <w:rsid w:val="00713E8F"/>
    <w:rsid w:val="00715188"/>
    <w:rsid w:val="00717B7A"/>
    <w:rsid w:val="0072018E"/>
    <w:rsid w:val="00724945"/>
    <w:rsid w:val="00725D54"/>
    <w:rsid w:val="00727D00"/>
    <w:rsid w:val="00730933"/>
    <w:rsid w:val="00731AAA"/>
    <w:rsid w:val="00732385"/>
    <w:rsid w:val="0073390A"/>
    <w:rsid w:val="00736549"/>
    <w:rsid w:val="0074149A"/>
    <w:rsid w:val="00743AB8"/>
    <w:rsid w:val="00746218"/>
    <w:rsid w:val="0075080B"/>
    <w:rsid w:val="00750C34"/>
    <w:rsid w:val="00752EB9"/>
    <w:rsid w:val="007574D5"/>
    <w:rsid w:val="00763591"/>
    <w:rsid w:val="00763C88"/>
    <w:rsid w:val="0076458B"/>
    <w:rsid w:val="00774DEF"/>
    <w:rsid w:val="007774E2"/>
    <w:rsid w:val="007843D2"/>
    <w:rsid w:val="00785DAB"/>
    <w:rsid w:val="00786464"/>
    <w:rsid w:val="00786A74"/>
    <w:rsid w:val="00787183"/>
    <w:rsid w:val="00791699"/>
    <w:rsid w:val="007A02B5"/>
    <w:rsid w:val="007A2FC2"/>
    <w:rsid w:val="007A607F"/>
    <w:rsid w:val="007A6BD5"/>
    <w:rsid w:val="007B24A6"/>
    <w:rsid w:val="007B2A89"/>
    <w:rsid w:val="007B3A24"/>
    <w:rsid w:val="007B76B2"/>
    <w:rsid w:val="007C0AD0"/>
    <w:rsid w:val="007C21BA"/>
    <w:rsid w:val="007C2B3E"/>
    <w:rsid w:val="007C42C4"/>
    <w:rsid w:val="007C6424"/>
    <w:rsid w:val="007C680D"/>
    <w:rsid w:val="007D0304"/>
    <w:rsid w:val="007D08C0"/>
    <w:rsid w:val="007D153E"/>
    <w:rsid w:val="007D18BB"/>
    <w:rsid w:val="007D1E03"/>
    <w:rsid w:val="007D615C"/>
    <w:rsid w:val="007D6879"/>
    <w:rsid w:val="007D6953"/>
    <w:rsid w:val="007E167B"/>
    <w:rsid w:val="007E407D"/>
    <w:rsid w:val="007E4F7C"/>
    <w:rsid w:val="007F126C"/>
    <w:rsid w:val="007F2896"/>
    <w:rsid w:val="007F3B9B"/>
    <w:rsid w:val="007F4815"/>
    <w:rsid w:val="007F559A"/>
    <w:rsid w:val="007F5CA2"/>
    <w:rsid w:val="007F7D87"/>
    <w:rsid w:val="007F7F50"/>
    <w:rsid w:val="007F7FCC"/>
    <w:rsid w:val="0080186C"/>
    <w:rsid w:val="0080633F"/>
    <w:rsid w:val="008066D0"/>
    <w:rsid w:val="00806E26"/>
    <w:rsid w:val="00807450"/>
    <w:rsid w:val="00811C44"/>
    <w:rsid w:val="00814417"/>
    <w:rsid w:val="00814FD8"/>
    <w:rsid w:val="008154AB"/>
    <w:rsid w:val="00820E8D"/>
    <w:rsid w:val="008257BE"/>
    <w:rsid w:val="00832683"/>
    <w:rsid w:val="00833D5B"/>
    <w:rsid w:val="00834B7B"/>
    <w:rsid w:val="008365B7"/>
    <w:rsid w:val="0084185D"/>
    <w:rsid w:val="00847B68"/>
    <w:rsid w:val="00847CD7"/>
    <w:rsid w:val="008500BF"/>
    <w:rsid w:val="008553F6"/>
    <w:rsid w:val="0085697E"/>
    <w:rsid w:val="0086368E"/>
    <w:rsid w:val="0086662F"/>
    <w:rsid w:val="00872B46"/>
    <w:rsid w:val="00873716"/>
    <w:rsid w:val="008745FF"/>
    <w:rsid w:val="00874A52"/>
    <w:rsid w:val="00875366"/>
    <w:rsid w:val="00876ADD"/>
    <w:rsid w:val="008806DF"/>
    <w:rsid w:val="00882F3F"/>
    <w:rsid w:val="00883D89"/>
    <w:rsid w:val="00884BAE"/>
    <w:rsid w:val="00885826"/>
    <w:rsid w:val="00885DB7"/>
    <w:rsid w:val="0088720D"/>
    <w:rsid w:val="008876E6"/>
    <w:rsid w:val="008929E4"/>
    <w:rsid w:val="00894EF0"/>
    <w:rsid w:val="008A1CD6"/>
    <w:rsid w:val="008A236A"/>
    <w:rsid w:val="008A3A68"/>
    <w:rsid w:val="008A55AC"/>
    <w:rsid w:val="008B106C"/>
    <w:rsid w:val="008B2036"/>
    <w:rsid w:val="008B2853"/>
    <w:rsid w:val="008B2DF7"/>
    <w:rsid w:val="008B43DB"/>
    <w:rsid w:val="008B52CB"/>
    <w:rsid w:val="008B53CA"/>
    <w:rsid w:val="008B5515"/>
    <w:rsid w:val="008C23CB"/>
    <w:rsid w:val="008C2DFF"/>
    <w:rsid w:val="008C5F88"/>
    <w:rsid w:val="008C6A9D"/>
    <w:rsid w:val="008C701C"/>
    <w:rsid w:val="008C7614"/>
    <w:rsid w:val="008D58BD"/>
    <w:rsid w:val="008D5C74"/>
    <w:rsid w:val="008E1577"/>
    <w:rsid w:val="008E3389"/>
    <w:rsid w:val="008E5EA6"/>
    <w:rsid w:val="008E605F"/>
    <w:rsid w:val="008F188A"/>
    <w:rsid w:val="008F22E3"/>
    <w:rsid w:val="008F6BBA"/>
    <w:rsid w:val="00900032"/>
    <w:rsid w:val="00900889"/>
    <w:rsid w:val="00900FC9"/>
    <w:rsid w:val="00902C6D"/>
    <w:rsid w:val="009036CF"/>
    <w:rsid w:val="009039A1"/>
    <w:rsid w:val="00905D33"/>
    <w:rsid w:val="00911B34"/>
    <w:rsid w:val="0091265F"/>
    <w:rsid w:val="009129B7"/>
    <w:rsid w:val="00913B0B"/>
    <w:rsid w:val="00914F5F"/>
    <w:rsid w:val="009164B7"/>
    <w:rsid w:val="00917DAE"/>
    <w:rsid w:val="00920519"/>
    <w:rsid w:val="00921251"/>
    <w:rsid w:val="00923F71"/>
    <w:rsid w:val="009242A8"/>
    <w:rsid w:val="00925A4C"/>
    <w:rsid w:val="00927087"/>
    <w:rsid w:val="00927F32"/>
    <w:rsid w:val="009305F7"/>
    <w:rsid w:val="00931B2F"/>
    <w:rsid w:val="00931C22"/>
    <w:rsid w:val="00940C4B"/>
    <w:rsid w:val="009412CD"/>
    <w:rsid w:val="009438EF"/>
    <w:rsid w:val="009443D9"/>
    <w:rsid w:val="009467D8"/>
    <w:rsid w:val="0094728D"/>
    <w:rsid w:val="0095064F"/>
    <w:rsid w:val="00950CEF"/>
    <w:rsid w:val="00953D99"/>
    <w:rsid w:val="009572D6"/>
    <w:rsid w:val="009573F2"/>
    <w:rsid w:val="00957963"/>
    <w:rsid w:val="00961B69"/>
    <w:rsid w:val="009647F0"/>
    <w:rsid w:val="009765DC"/>
    <w:rsid w:val="00980567"/>
    <w:rsid w:val="009809A4"/>
    <w:rsid w:val="00985BA2"/>
    <w:rsid w:val="00992196"/>
    <w:rsid w:val="009961C4"/>
    <w:rsid w:val="00996977"/>
    <w:rsid w:val="009A0656"/>
    <w:rsid w:val="009A2767"/>
    <w:rsid w:val="009A340B"/>
    <w:rsid w:val="009A3815"/>
    <w:rsid w:val="009B085A"/>
    <w:rsid w:val="009B1664"/>
    <w:rsid w:val="009B1ACF"/>
    <w:rsid w:val="009B1F47"/>
    <w:rsid w:val="009B4520"/>
    <w:rsid w:val="009B4EB1"/>
    <w:rsid w:val="009B5112"/>
    <w:rsid w:val="009B6C87"/>
    <w:rsid w:val="009B6D8A"/>
    <w:rsid w:val="009B7337"/>
    <w:rsid w:val="009C3B66"/>
    <w:rsid w:val="009C4894"/>
    <w:rsid w:val="009C56B7"/>
    <w:rsid w:val="009C5BAA"/>
    <w:rsid w:val="009C67DF"/>
    <w:rsid w:val="009C7F98"/>
    <w:rsid w:val="009D0D0F"/>
    <w:rsid w:val="009D4A0D"/>
    <w:rsid w:val="009D4B51"/>
    <w:rsid w:val="009D7E3B"/>
    <w:rsid w:val="009E0A47"/>
    <w:rsid w:val="009E1F5A"/>
    <w:rsid w:val="009E2E0C"/>
    <w:rsid w:val="009E353B"/>
    <w:rsid w:val="009E4CBF"/>
    <w:rsid w:val="009E5FF1"/>
    <w:rsid w:val="009F0628"/>
    <w:rsid w:val="009F1DB3"/>
    <w:rsid w:val="009F40A5"/>
    <w:rsid w:val="009F476E"/>
    <w:rsid w:val="009F5980"/>
    <w:rsid w:val="009F66BE"/>
    <w:rsid w:val="00A00310"/>
    <w:rsid w:val="00A008BF"/>
    <w:rsid w:val="00A017D3"/>
    <w:rsid w:val="00A02C77"/>
    <w:rsid w:val="00A039F8"/>
    <w:rsid w:val="00A0503D"/>
    <w:rsid w:val="00A107C7"/>
    <w:rsid w:val="00A130A1"/>
    <w:rsid w:val="00A143B9"/>
    <w:rsid w:val="00A17371"/>
    <w:rsid w:val="00A17B83"/>
    <w:rsid w:val="00A17C71"/>
    <w:rsid w:val="00A22FA6"/>
    <w:rsid w:val="00A23416"/>
    <w:rsid w:val="00A237AD"/>
    <w:rsid w:val="00A248FB"/>
    <w:rsid w:val="00A363ED"/>
    <w:rsid w:val="00A36518"/>
    <w:rsid w:val="00A40FD0"/>
    <w:rsid w:val="00A40FF9"/>
    <w:rsid w:val="00A45982"/>
    <w:rsid w:val="00A47940"/>
    <w:rsid w:val="00A52FE2"/>
    <w:rsid w:val="00A54C46"/>
    <w:rsid w:val="00A54D5E"/>
    <w:rsid w:val="00A56AB0"/>
    <w:rsid w:val="00A56FDB"/>
    <w:rsid w:val="00A626D6"/>
    <w:rsid w:val="00A62983"/>
    <w:rsid w:val="00A63245"/>
    <w:rsid w:val="00A6357C"/>
    <w:rsid w:val="00A65B65"/>
    <w:rsid w:val="00A672F6"/>
    <w:rsid w:val="00A7006B"/>
    <w:rsid w:val="00A708D1"/>
    <w:rsid w:val="00A71E76"/>
    <w:rsid w:val="00A74245"/>
    <w:rsid w:val="00A7677F"/>
    <w:rsid w:val="00A776E3"/>
    <w:rsid w:val="00A81DAA"/>
    <w:rsid w:val="00A82F5A"/>
    <w:rsid w:val="00A855FA"/>
    <w:rsid w:val="00A87463"/>
    <w:rsid w:val="00A92D39"/>
    <w:rsid w:val="00A9308C"/>
    <w:rsid w:val="00A96A34"/>
    <w:rsid w:val="00A96E07"/>
    <w:rsid w:val="00A97CEE"/>
    <w:rsid w:val="00AA2ED1"/>
    <w:rsid w:val="00AA3658"/>
    <w:rsid w:val="00AA613D"/>
    <w:rsid w:val="00AA6395"/>
    <w:rsid w:val="00AB1E27"/>
    <w:rsid w:val="00AB419D"/>
    <w:rsid w:val="00AB453B"/>
    <w:rsid w:val="00AB5D85"/>
    <w:rsid w:val="00AB5E1E"/>
    <w:rsid w:val="00AB662A"/>
    <w:rsid w:val="00AB77EB"/>
    <w:rsid w:val="00AC2D19"/>
    <w:rsid w:val="00AC4580"/>
    <w:rsid w:val="00AC4A7A"/>
    <w:rsid w:val="00AC555C"/>
    <w:rsid w:val="00AC77A9"/>
    <w:rsid w:val="00AD081D"/>
    <w:rsid w:val="00AD2DE4"/>
    <w:rsid w:val="00AD4E00"/>
    <w:rsid w:val="00AE1E0E"/>
    <w:rsid w:val="00AE5DE2"/>
    <w:rsid w:val="00AE6D05"/>
    <w:rsid w:val="00AE70E2"/>
    <w:rsid w:val="00AF08E1"/>
    <w:rsid w:val="00AF495D"/>
    <w:rsid w:val="00AF5951"/>
    <w:rsid w:val="00AF7202"/>
    <w:rsid w:val="00AF795A"/>
    <w:rsid w:val="00B0304D"/>
    <w:rsid w:val="00B06DAE"/>
    <w:rsid w:val="00B108AD"/>
    <w:rsid w:val="00B12551"/>
    <w:rsid w:val="00B12F5A"/>
    <w:rsid w:val="00B13414"/>
    <w:rsid w:val="00B14AD5"/>
    <w:rsid w:val="00B1709C"/>
    <w:rsid w:val="00B20ED2"/>
    <w:rsid w:val="00B246F7"/>
    <w:rsid w:val="00B24EAB"/>
    <w:rsid w:val="00B25927"/>
    <w:rsid w:val="00B279DF"/>
    <w:rsid w:val="00B303F0"/>
    <w:rsid w:val="00B35434"/>
    <w:rsid w:val="00B3555A"/>
    <w:rsid w:val="00B40D79"/>
    <w:rsid w:val="00B40E6A"/>
    <w:rsid w:val="00B40E80"/>
    <w:rsid w:val="00B4154C"/>
    <w:rsid w:val="00B439BC"/>
    <w:rsid w:val="00B4483E"/>
    <w:rsid w:val="00B44852"/>
    <w:rsid w:val="00B44BE9"/>
    <w:rsid w:val="00B451D4"/>
    <w:rsid w:val="00B46889"/>
    <w:rsid w:val="00B46F78"/>
    <w:rsid w:val="00B520F6"/>
    <w:rsid w:val="00B52C87"/>
    <w:rsid w:val="00B569DB"/>
    <w:rsid w:val="00B60F17"/>
    <w:rsid w:val="00B60F26"/>
    <w:rsid w:val="00B63E94"/>
    <w:rsid w:val="00B646BB"/>
    <w:rsid w:val="00B646EE"/>
    <w:rsid w:val="00B6707F"/>
    <w:rsid w:val="00B70335"/>
    <w:rsid w:val="00B735A3"/>
    <w:rsid w:val="00B744E1"/>
    <w:rsid w:val="00B80D5C"/>
    <w:rsid w:val="00B818A0"/>
    <w:rsid w:val="00B825B0"/>
    <w:rsid w:val="00B83043"/>
    <w:rsid w:val="00B836A7"/>
    <w:rsid w:val="00B8482B"/>
    <w:rsid w:val="00B85EB9"/>
    <w:rsid w:val="00B861A2"/>
    <w:rsid w:val="00B86BA6"/>
    <w:rsid w:val="00B86D5A"/>
    <w:rsid w:val="00B931C6"/>
    <w:rsid w:val="00B9596A"/>
    <w:rsid w:val="00BA08D2"/>
    <w:rsid w:val="00BA1527"/>
    <w:rsid w:val="00BA2C64"/>
    <w:rsid w:val="00BA5EA0"/>
    <w:rsid w:val="00BB0374"/>
    <w:rsid w:val="00BB2CB4"/>
    <w:rsid w:val="00BB3D0F"/>
    <w:rsid w:val="00BB5E0F"/>
    <w:rsid w:val="00BB6D25"/>
    <w:rsid w:val="00BC04F3"/>
    <w:rsid w:val="00BC386D"/>
    <w:rsid w:val="00BC5FC6"/>
    <w:rsid w:val="00BD050A"/>
    <w:rsid w:val="00BD33FC"/>
    <w:rsid w:val="00BD3462"/>
    <w:rsid w:val="00BD3982"/>
    <w:rsid w:val="00BD7065"/>
    <w:rsid w:val="00BD723B"/>
    <w:rsid w:val="00BE5BE1"/>
    <w:rsid w:val="00BF1806"/>
    <w:rsid w:val="00BF30C9"/>
    <w:rsid w:val="00BF330E"/>
    <w:rsid w:val="00BF4026"/>
    <w:rsid w:val="00BF48AB"/>
    <w:rsid w:val="00BF6064"/>
    <w:rsid w:val="00BF67E2"/>
    <w:rsid w:val="00BF7AC6"/>
    <w:rsid w:val="00BF7AFF"/>
    <w:rsid w:val="00C00169"/>
    <w:rsid w:val="00C01BE4"/>
    <w:rsid w:val="00C02011"/>
    <w:rsid w:val="00C04531"/>
    <w:rsid w:val="00C04C90"/>
    <w:rsid w:val="00C05224"/>
    <w:rsid w:val="00C059F4"/>
    <w:rsid w:val="00C07701"/>
    <w:rsid w:val="00C07A65"/>
    <w:rsid w:val="00C1099D"/>
    <w:rsid w:val="00C11A02"/>
    <w:rsid w:val="00C12850"/>
    <w:rsid w:val="00C156D1"/>
    <w:rsid w:val="00C20322"/>
    <w:rsid w:val="00C20D00"/>
    <w:rsid w:val="00C25282"/>
    <w:rsid w:val="00C25358"/>
    <w:rsid w:val="00C26F62"/>
    <w:rsid w:val="00C31F8D"/>
    <w:rsid w:val="00C32E06"/>
    <w:rsid w:val="00C3465F"/>
    <w:rsid w:val="00C414E9"/>
    <w:rsid w:val="00C42309"/>
    <w:rsid w:val="00C42977"/>
    <w:rsid w:val="00C445A8"/>
    <w:rsid w:val="00C44C8E"/>
    <w:rsid w:val="00C4598E"/>
    <w:rsid w:val="00C459B3"/>
    <w:rsid w:val="00C45F19"/>
    <w:rsid w:val="00C45F2B"/>
    <w:rsid w:val="00C45F57"/>
    <w:rsid w:val="00C46CFB"/>
    <w:rsid w:val="00C51A40"/>
    <w:rsid w:val="00C54C1E"/>
    <w:rsid w:val="00C55C73"/>
    <w:rsid w:val="00C578B5"/>
    <w:rsid w:val="00C57A81"/>
    <w:rsid w:val="00C61512"/>
    <w:rsid w:val="00C6156C"/>
    <w:rsid w:val="00C70980"/>
    <w:rsid w:val="00C71956"/>
    <w:rsid w:val="00C71A76"/>
    <w:rsid w:val="00C72271"/>
    <w:rsid w:val="00C822AD"/>
    <w:rsid w:val="00C834F0"/>
    <w:rsid w:val="00C839B3"/>
    <w:rsid w:val="00C84DD9"/>
    <w:rsid w:val="00C90458"/>
    <w:rsid w:val="00C9153E"/>
    <w:rsid w:val="00C91D6A"/>
    <w:rsid w:val="00C92484"/>
    <w:rsid w:val="00C93F9A"/>
    <w:rsid w:val="00C95943"/>
    <w:rsid w:val="00C95A8A"/>
    <w:rsid w:val="00C965A4"/>
    <w:rsid w:val="00C96827"/>
    <w:rsid w:val="00C97A36"/>
    <w:rsid w:val="00CA0E6D"/>
    <w:rsid w:val="00CA49E5"/>
    <w:rsid w:val="00CA7B70"/>
    <w:rsid w:val="00CB22FB"/>
    <w:rsid w:val="00CB25A3"/>
    <w:rsid w:val="00CB29B0"/>
    <w:rsid w:val="00CB3D46"/>
    <w:rsid w:val="00CB5EC0"/>
    <w:rsid w:val="00CB5ECE"/>
    <w:rsid w:val="00CC1210"/>
    <w:rsid w:val="00CC2FDA"/>
    <w:rsid w:val="00CC69E2"/>
    <w:rsid w:val="00CC6F88"/>
    <w:rsid w:val="00CC781E"/>
    <w:rsid w:val="00CD0B7E"/>
    <w:rsid w:val="00CD12B0"/>
    <w:rsid w:val="00CD5D77"/>
    <w:rsid w:val="00CD79B0"/>
    <w:rsid w:val="00CE28AB"/>
    <w:rsid w:val="00CE3FB3"/>
    <w:rsid w:val="00CE5751"/>
    <w:rsid w:val="00CE7884"/>
    <w:rsid w:val="00CE7A36"/>
    <w:rsid w:val="00CF002C"/>
    <w:rsid w:val="00CF27FE"/>
    <w:rsid w:val="00CF2970"/>
    <w:rsid w:val="00CF71D0"/>
    <w:rsid w:val="00D00913"/>
    <w:rsid w:val="00D01D11"/>
    <w:rsid w:val="00D0585A"/>
    <w:rsid w:val="00D067F6"/>
    <w:rsid w:val="00D0791E"/>
    <w:rsid w:val="00D12084"/>
    <w:rsid w:val="00D12135"/>
    <w:rsid w:val="00D13E5A"/>
    <w:rsid w:val="00D14273"/>
    <w:rsid w:val="00D14A1C"/>
    <w:rsid w:val="00D160CE"/>
    <w:rsid w:val="00D17120"/>
    <w:rsid w:val="00D171B5"/>
    <w:rsid w:val="00D22886"/>
    <w:rsid w:val="00D2355E"/>
    <w:rsid w:val="00D23D63"/>
    <w:rsid w:val="00D34E79"/>
    <w:rsid w:val="00D36491"/>
    <w:rsid w:val="00D3674F"/>
    <w:rsid w:val="00D36D35"/>
    <w:rsid w:val="00D36DFF"/>
    <w:rsid w:val="00D4102F"/>
    <w:rsid w:val="00D43DBF"/>
    <w:rsid w:val="00D45F7B"/>
    <w:rsid w:val="00D46621"/>
    <w:rsid w:val="00D575BE"/>
    <w:rsid w:val="00D622E8"/>
    <w:rsid w:val="00D646A8"/>
    <w:rsid w:val="00D65E8C"/>
    <w:rsid w:val="00D674AA"/>
    <w:rsid w:val="00D70AC1"/>
    <w:rsid w:val="00D72B24"/>
    <w:rsid w:val="00D739EE"/>
    <w:rsid w:val="00D74590"/>
    <w:rsid w:val="00D75B86"/>
    <w:rsid w:val="00D76A54"/>
    <w:rsid w:val="00D77E80"/>
    <w:rsid w:val="00D800BC"/>
    <w:rsid w:val="00D826AA"/>
    <w:rsid w:val="00D84AAE"/>
    <w:rsid w:val="00D853E9"/>
    <w:rsid w:val="00D86844"/>
    <w:rsid w:val="00D90995"/>
    <w:rsid w:val="00D91A30"/>
    <w:rsid w:val="00D92136"/>
    <w:rsid w:val="00D929E7"/>
    <w:rsid w:val="00D94562"/>
    <w:rsid w:val="00D950B1"/>
    <w:rsid w:val="00D974F1"/>
    <w:rsid w:val="00DA0B5E"/>
    <w:rsid w:val="00DA5FDD"/>
    <w:rsid w:val="00DA6C7D"/>
    <w:rsid w:val="00DA6D06"/>
    <w:rsid w:val="00DB078C"/>
    <w:rsid w:val="00DB27D2"/>
    <w:rsid w:val="00DB7108"/>
    <w:rsid w:val="00DC0076"/>
    <w:rsid w:val="00DC070F"/>
    <w:rsid w:val="00DC1270"/>
    <w:rsid w:val="00DC1FF5"/>
    <w:rsid w:val="00DC2DB2"/>
    <w:rsid w:val="00DC583D"/>
    <w:rsid w:val="00DD300E"/>
    <w:rsid w:val="00DD4895"/>
    <w:rsid w:val="00DD4B13"/>
    <w:rsid w:val="00DD4C67"/>
    <w:rsid w:val="00DD5606"/>
    <w:rsid w:val="00DE51EC"/>
    <w:rsid w:val="00DF0583"/>
    <w:rsid w:val="00DF60CE"/>
    <w:rsid w:val="00E011F6"/>
    <w:rsid w:val="00E030FC"/>
    <w:rsid w:val="00E041D7"/>
    <w:rsid w:val="00E061A6"/>
    <w:rsid w:val="00E14575"/>
    <w:rsid w:val="00E15347"/>
    <w:rsid w:val="00E247B6"/>
    <w:rsid w:val="00E24C3B"/>
    <w:rsid w:val="00E2527F"/>
    <w:rsid w:val="00E27759"/>
    <w:rsid w:val="00E303E8"/>
    <w:rsid w:val="00E31B4B"/>
    <w:rsid w:val="00E31B5C"/>
    <w:rsid w:val="00E338ED"/>
    <w:rsid w:val="00E33A34"/>
    <w:rsid w:val="00E361D8"/>
    <w:rsid w:val="00E379D8"/>
    <w:rsid w:val="00E42FA6"/>
    <w:rsid w:val="00E43AFE"/>
    <w:rsid w:val="00E4446A"/>
    <w:rsid w:val="00E44506"/>
    <w:rsid w:val="00E5630D"/>
    <w:rsid w:val="00E5643E"/>
    <w:rsid w:val="00E613CC"/>
    <w:rsid w:val="00E644E8"/>
    <w:rsid w:val="00E66632"/>
    <w:rsid w:val="00E674D2"/>
    <w:rsid w:val="00E67C11"/>
    <w:rsid w:val="00E705DD"/>
    <w:rsid w:val="00E72463"/>
    <w:rsid w:val="00E7276A"/>
    <w:rsid w:val="00E73941"/>
    <w:rsid w:val="00E74FCF"/>
    <w:rsid w:val="00E76BBD"/>
    <w:rsid w:val="00E8180C"/>
    <w:rsid w:val="00E826B1"/>
    <w:rsid w:val="00E86620"/>
    <w:rsid w:val="00E87BC1"/>
    <w:rsid w:val="00E915B7"/>
    <w:rsid w:val="00E9196F"/>
    <w:rsid w:val="00E9276F"/>
    <w:rsid w:val="00E95C0C"/>
    <w:rsid w:val="00EA0795"/>
    <w:rsid w:val="00EA0D95"/>
    <w:rsid w:val="00EA36CD"/>
    <w:rsid w:val="00EA525F"/>
    <w:rsid w:val="00EA5886"/>
    <w:rsid w:val="00EB026F"/>
    <w:rsid w:val="00EB0ED6"/>
    <w:rsid w:val="00EB5A7D"/>
    <w:rsid w:val="00EB63E4"/>
    <w:rsid w:val="00EC48B3"/>
    <w:rsid w:val="00EC5353"/>
    <w:rsid w:val="00EC5D48"/>
    <w:rsid w:val="00EE526B"/>
    <w:rsid w:val="00EE78ED"/>
    <w:rsid w:val="00EF55E5"/>
    <w:rsid w:val="00F037EC"/>
    <w:rsid w:val="00F03E0B"/>
    <w:rsid w:val="00F03FAF"/>
    <w:rsid w:val="00F048B3"/>
    <w:rsid w:val="00F04ABF"/>
    <w:rsid w:val="00F06867"/>
    <w:rsid w:val="00F06ED8"/>
    <w:rsid w:val="00F07C3D"/>
    <w:rsid w:val="00F11238"/>
    <w:rsid w:val="00F11660"/>
    <w:rsid w:val="00F14EFE"/>
    <w:rsid w:val="00F16D4F"/>
    <w:rsid w:val="00F207B4"/>
    <w:rsid w:val="00F22DA0"/>
    <w:rsid w:val="00F23D14"/>
    <w:rsid w:val="00F25861"/>
    <w:rsid w:val="00F31CB2"/>
    <w:rsid w:val="00F320D2"/>
    <w:rsid w:val="00F32179"/>
    <w:rsid w:val="00F375BD"/>
    <w:rsid w:val="00F40637"/>
    <w:rsid w:val="00F43BDC"/>
    <w:rsid w:val="00F4612D"/>
    <w:rsid w:val="00F537F3"/>
    <w:rsid w:val="00F55781"/>
    <w:rsid w:val="00F55A39"/>
    <w:rsid w:val="00F55CD1"/>
    <w:rsid w:val="00F6088B"/>
    <w:rsid w:val="00F619EA"/>
    <w:rsid w:val="00F63003"/>
    <w:rsid w:val="00F63568"/>
    <w:rsid w:val="00F647C2"/>
    <w:rsid w:val="00F65152"/>
    <w:rsid w:val="00F668E4"/>
    <w:rsid w:val="00F714E8"/>
    <w:rsid w:val="00F71546"/>
    <w:rsid w:val="00F725AB"/>
    <w:rsid w:val="00F759E4"/>
    <w:rsid w:val="00F76CF0"/>
    <w:rsid w:val="00F77DB1"/>
    <w:rsid w:val="00F81584"/>
    <w:rsid w:val="00F819A7"/>
    <w:rsid w:val="00F824E2"/>
    <w:rsid w:val="00F83FA0"/>
    <w:rsid w:val="00F87565"/>
    <w:rsid w:val="00F93800"/>
    <w:rsid w:val="00F97569"/>
    <w:rsid w:val="00F97643"/>
    <w:rsid w:val="00FA2185"/>
    <w:rsid w:val="00FA246B"/>
    <w:rsid w:val="00FB06DE"/>
    <w:rsid w:val="00FB3C0C"/>
    <w:rsid w:val="00FB572D"/>
    <w:rsid w:val="00FB6455"/>
    <w:rsid w:val="00FB794B"/>
    <w:rsid w:val="00FB7D9E"/>
    <w:rsid w:val="00FC04AB"/>
    <w:rsid w:val="00FC25B7"/>
    <w:rsid w:val="00FC585F"/>
    <w:rsid w:val="00FC741F"/>
    <w:rsid w:val="00FC7EAE"/>
    <w:rsid w:val="00FD11A9"/>
    <w:rsid w:val="00FD2056"/>
    <w:rsid w:val="00FD2778"/>
    <w:rsid w:val="00FD3071"/>
    <w:rsid w:val="00FD3F2B"/>
    <w:rsid w:val="00FD414D"/>
    <w:rsid w:val="00FD4EB2"/>
    <w:rsid w:val="00FD644F"/>
    <w:rsid w:val="00FD6EC6"/>
    <w:rsid w:val="00FD7360"/>
    <w:rsid w:val="00FD7638"/>
    <w:rsid w:val="00FE1E24"/>
    <w:rsid w:val="00FE3C29"/>
    <w:rsid w:val="00FE4086"/>
    <w:rsid w:val="00FE5160"/>
    <w:rsid w:val="00FE5F97"/>
    <w:rsid w:val="00FF2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1E94A9"/>
  <w15:docId w15:val="{13DA749F-345C-4F13-95A4-D89F6D9C9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6198"/>
    <w:pPr>
      <w:tabs>
        <w:tab w:val="left" w:pos="2842"/>
      </w:tabs>
      <w:spacing w:before="120" w:after="120"/>
    </w:pPr>
    <w:rPr>
      <w:rFonts w:ascii="Arial" w:hAnsi="Arial" w:cs="Arial"/>
      <w:bCs/>
      <w:iCs/>
      <w:lang w:val="en-CA"/>
    </w:rPr>
  </w:style>
  <w:style w:type="paragraph" w:styleId="Heading1">
    <w:name w:val="heading 1"/>
    <w:basedOn w:val="Normal"/>
    <w:next w:val="Normal"/>
    <w:autoRedefine/>
    <w:qFormat/>
    <w:rsid w:val="00BD33FC"/>
    <w:pPr>
      <w:keepNext/>
      <w:outlineLvl w:val="0"/>
    </w:pPr>
    <w:rPr>
      <w:b/>
      <w:bCs w:val="0"/>
      <w:smallCaps/>
      <w:kern w:val="32"/>
      <w:sz w:val="32"/>
      <w:szCs w:val="32"/>
    </w:rPr>
  </w:style>
  <w:style w:type="paragraph" w:styleId="Heading2">
    <w:name w:val="heading 2"/>
    <w:basedOn w:val="Normal"/>
    <w:next w:val="Normal"/>
    <w:autoRedefine/>
    <w:qFormat/>
    <w:rsid w:val="00C839B3"/>
    <w:pPr>
      <w:keepNext/>
      <w:jc w:val="center"/>
      <w:outlineLvl w:val="1"/>
    </w:pPr>
    <w:rPr>
      <w:rFonts w:ascii="Arial Bold" w:hAnsi="Arial Bold"/>
      <w:b/>
      <w:bCs w:val="0"/>
      <w:iCs w:val="0"/>
      <w:smallCap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31C22"/>
    <w:pPr>
      <w:tabs>
        <w:tab w:val="center" w:pos="4320"/>
        <w:tab w:val="right" w:pos="8640"/>
      </w:tabs>
      <w:spacing w:before="0" w:after="0"/>
      <w:jc w:val="right"/>
    </w:pPr>
  </w:style>
  <w:style w:type="paragraph" w:styleId="Footer">
    <w:name w:val="footer"/>
    <w:basedOn w:val="Normal"/>
    <w:rsid w:val="00047CC0"/>
    <w:pPr>
      <w:tabs>
        <w:tab w:val="center" w:pos="4320"/>
        <w:tab w:val="right" w:pos="8640"/>
      </w:tabs>
    </w:pPr>
  </w:style>
  <w:style w:type="paragraph" w:styleId="Title">
    <w:name w:val="Title"/>
    <w:basedOn w:val="Normal"/>
    <w:qFormat/>
    <w:rsid w:val="00CB5EC0"/>
    <w:pPr>
      <w:spacing w:before="240" w:after="60"/>
      <w:jc w:val="center"/>
      <w:outlineLvl w:val="0"/>
    </w:pPr>
    <w:rPr>
      <w:b/>
      <w:bCs w:val="0"/>
      <w:kern w:val="28"/>
      <w:sz w:val="40"/>
      <w:szCs w:val="32"/>
    </w:rPr>
  </w:style>
  <w:style w:type="paragraph" w:customStyle="1" w:styleId="Tableau">
    <w:name w:val="Tableau"/>
    <w:basedOn w:val="Header"/>
    <w:rsid w:val="005E390F"/>
    <w:pPr>
      <w:tabs>
        <w:tab w:val="clear" w:pos="4320"/>
        <w:tab w:val="clear" w:pos="8640"/>
      </w:tabs>
      <w:spacing w:before="60" w:after="60"/>
    </w:pPr>
    <w:rPr>
      <w:rFonts w:ascii="Times New Roman" w:hAnsi="Times New Roman"/>
      <w:sz w:val="18"/>
      <w:lang w:eastAsia="fr-FR"/>
    </w:rPr>
  </w:style>
  <w:style w:type="table" w:styleId="TableGrid">
    <w:name w:val="Table Grid"/>
    <w:basedOn w:val="TableNormal"/>
    <w:rsid w:val="00A02C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91125"/>
  </w:style>
  <w:style w:type="paragraph" w:styleId="TOC1">
    <w:name w:val="toc 1"/>
    <w:basedOn w:val="Normal"/>
    <w:next w:val="Normal"/>
    <w:autoRedefine/>
    <w:semiHidden/>
    <w:rsid w:val="002777E1"/>
    <w:pPr>
      <w:tabs>
        <w:tab w:val="clear" w:pos="2842"/>
        <w:tab w:val="right" w:leader="dot" w:pos="9926"/>
      </w:tabs>
    </w:pPr>
    <w:rPr>
      <w:b/>
      <w:caps/>
    </w:rPr>
  </w:style>
  <w:style w:type="character" w:styleId="Hyperlink">
    <w:name w:val="Hyperlink"/>
    <w:uiPriority w:val="99"/>
    <w:rsid w:val="00291125"/>
    <w:rPr>
      <w:color w:val="0000FF"/>
      <w:u w:val="single"/>
    </w:rPr>
  </w:style>
  <w:style w:type="character" w:customStyle="1" w:styleId="ToddSauv">
    <w:name w:val="Todd Sauvé"/>
    <w:semiHidden/>
    <w:rsid w:val="00FB794B"/>
    <w:rPr>
      <w:rFonts w:ascii="Arial" w:hAnsi="Arial" w:cs="Arial"/>
      <w:b w:val="0"/>
      <w:bCs w:val="0"/>
      <w:i w:val="0"/>
      <w:iCs w:val="0"/>
      <w:strike w:val="0"/>
      <w:color w:val="000080"/>
      <w:sz w:val="20"/>
      <w:szCs w:val="20"/>
      <w:u w:val="none"/>
    </w:rPr>
  </w:style>
  <w:style w:type="paragraph" w:customStyle="1" w:styleId="TOC">
    <w:name w:val="TOC"/>
    <w:basedOn w:val="Normal"/>
    <w:rsid w:val="000E62B7"/>
    <w:pPr>
      <w:spacing w:after="240"/>
      <w:jc w:val="center"/>
    </w:pPr>
    <w:rPr>
      <w:b/>
      <w:caps/>
      <w:sz w:val="32"/>
    </w:rPr>
  </w:style>
  <w:style w:type="paragraph" w:styleId="TOC2">
    <w:name w:val="toc 2"/>
    <w:basedOn w:val="Normal"/>
    <w:next w:val="Normal"/>
    <w:autoRedefine/>
    <w:semiHidden/>
    <w:rsid w:val="002777E1"/>
    <w:pPr>
      <w:tabs>
        <w:tab w:val="clear" w:pos="2842"/>
      </w:tabs>
      <w:ind w:left="202"/>
    </w:pPr>
    <w:rPr>
      <w:smallCaps/>
    </w:rPr>
  </w:style>
  <w:style w:type="paragraph" w:customStyle="1" w:styleId="DiagramTitle">
    <w:name w:val="Diagram Title"/>
    <w:basedOn w:val="Normal"/>
    <w:rsid w:val="001E528D"/>
    <w:pPr>
      <w:jc w:val="center"/>
    </w:pPr>
    <w:rPr>
      <w:b/>
    </w:rPr>
  </w:style>
  <w:style w:type="paragraph" w:customStyle="1" w:styleId="TableTextBold">
    <w:name w:val="Table Text Bold"/>
    <w:basedOn w:val="Normal"/>
    <w:rsid w:val="009B1664"/>
    <w:rPr>
      <w:b/>
    </w:rPr>
  </w:style>
  <w:style w:type="paragraph" w:customStyle="1" w:styleId="FooterRight">
    <w:name w:val="Footer Right"/>
    <w:basedOn w:val="Footer"/>
    <w:rsid w:val="00885DB7"/>
    <w:pPr>
      <w:jc w:val="right"/>
    </w:pPr>
  </w:style>
  <w:style w:type="paragraph" w:customStyle="1" w:styleId="HeadingTitle">
    <w:name w:val="Heading Title"/>
    <w:basedOn w:val="Normal"/>
    <w:rsid w:val="00885DB7"/>
    <w:pPr>
      <w:jc w:val="center"/>
    </w:pPr>
    <w:rPr>
      <w:rFonts w:ascii="Arial Bold" w:hAnsi="Arial Bold"/>
      <w:b/>
      <w:sz w:val="48"/>
    </w:rPr>
  </w:style>
  <w:style w:type="paragraph" w:customStyle="1" w:styleId="Contactinfo">
    <w:name w:val="Contact info"/>
    <w:basedOn w:val="Normal"/>
    <w:rsid w:val="003E5333"/>
    <w:rPr>
      <w:sz w:val="16"/>
    </w:rPr>
  </w:style>
  <w:style w:type="character" w:styleId="CommentReference">
    <w:name w:val="annotation reference"/>
    <w:semiHidden/>
    <w:rsid w:val="00392C39"/>
    <w:rPr>
      <w:sz w:val="16"/>
      <w:szCs w:val="16"/>
    </w:rPr>
  </w:style>
  <w:style w:type="paragraph" w:styleId="CommentText">
    <w:name w:val="annotation text"/>
    <w:basedOn w:val="Normal"/>
    <w:semiHidden/>
    <w:rsid w:val="00392C39"/>
  </w:style>
  <w:style w:type="paragraph" w:styleId="BalloonText">
    <w:name w:val="Balloon Text"/>
    <w:basedOn w:val="Normal"/>
    <w:semiHidden/>
    <w:rsid w:val="00392C39"/>
    <w:rPr>
      <w:rFonts w:ascii="Tahoma" w:hAnsi="Tahoma" w:cs="Tahoma"/>
      <w:sz w:val="16"/>
      <w:szCs w:val="16"/>
    </w:rPr>
  </w:style>
  <w:style w:type="paragraph" w:styleId="CommentSubject">
    <w:name w:val="annotation subject"/>
    <w:basedOn w:val="CommentText"/>
    <w:next w:val="CommentText"/>
    <w:semiHidden/>
    <w:rsid w:val="00905D33"/>
    <w:rPr>
      <w:b/>
      <w:bCs w:val="0"/>
    </w:rPr>
  </w:style>
  <w:style w:type="paragraph" w:customStyle="1" w:styleId="Bullet1">
    <w:name w:val="Bullet 1"/>
    <w:basedOn w:val="Normal"/>
    <w:rsid w:val="00AD4E00"/>
    <w:pPr>
      <w:numPr>
        <w:numId w:val="44"/>
      </w:numPr>
    </w:pPr>
  </w:style>
  <w:style w:type="paragraph" w:customStyle="1" w:styleId="StyleHeadingTitleSmallcaps">
    <w:name w:val="Style Heading Title + Small caps"/>
    <w:basedOn w:val="HeadingTitle"/>
    <w:rsid w:val="00A96E07"/>
    <w:rPr>
      <w:iCs w:val="0"/>
      <w:smallCaps/>
      <w:kern w:val="32"/>
    </w:rPr>
  </w:style>
  <w:style w:type="character" w:customStyle="1" w:styleId="StyleBold">
    <w:name w:val="Style Bold"/>
    <w:rsid w:val="00A96E07"/>
    <w:rPr>
      <w:b/>
    </w:rPr>
  </w:style>
  <w:style w:type="paragraph" w:customStyle="1" w:styleId="Style1">
    <w:name w:val="Style1"/>
    <w:basedOn w:val="Normal"/>
    <w:rsid w:val="00A96E07"/>
    <w:pPr>
      <w:jc w:val="center"/>
    </w:pPr>
  </w:style>
  <w:style w:type="paragraph" w:customStyle="1" w:styleId="Titles">
    <w:name w:val="Titles"/>
    <w:basedOn w:val="Normal"/>
    <w:autoRedefine/>
    <w:rsid w:val="00A96E07"/>
    <w:rPr>
      <w:b/>
    </w:rPr>
  </w:style>
  <w:style w:type="character" w:customStyle="1" w:styleId="HeaderChar">
    <w:name w:val="Header Char"/>
    <w:link w:val="Header"/>
    <w:uiPriority w:val="99"/>
    <w:rsid w:val="00BB6D25"/>
    <w:rPr>
      <w:rFonts w:ascii="Arial" w:hAnsi="Arial" w:cs="Arial"/>
      <w:bCs/>
      <w:iCs/>
      <w:lang w:val="en-CA"/>
    </w:rPr>
  </w:style>
  <w:style w:type="character" w:styleId="FollowedHyperlink">
    <w:name w:val="FollowedHyperlink"/>
    <w:basedOn w:val="DefaultParagraphFont"/>
    <w:semiHidden/>
    <w:unhideWhenUsed/>
    <w:rsid w:val="00E73941"/>
    <w:rPr>
      <w:color w:val="800080" w:themeColor="followedHyperlink"/>
      <w:u w:val="single"/>
    </w:rPr>
  </w:style>
  <w:style w:type="paragraph" w:styleId="ListParagraph">
    <w:name w:val="List Paragraph"/>
    <w:basedOn w:val="Normal"/>
    <w:uiPriority w:val="34"/>
    <w:qFormat/>
    <w:rsid w:val="00473A8A"/>
    <w:pPr>
      <w:ind w:left="720"/>
      <w:contextualSpacing/>
    </w:pPr>
  </w:style>
  <w:style w:type="character" w:styleId="UnresolvedMention">
    <w:name w:val="Unresolved Mention"/>
    <w:basedOn w:val="DefaultParagraphFont"/>
    <w:uiPriority w:val="99"/>
    <w:semiHidden/>
    <w:unhideWhenUsed/>
    <w:rsid w:val="00785D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49301">
      <w:bodyDiv w:val="1"/>
      <w:marLeft w:val="0"/>
      <w:marRight w:val="0"/>
      <w:marTop w:val="0"/>
      <w:marBottom w:val="0"/>
      <w:divBdr>
        <w:top w:val="none" w:sz="0" w:space="0" w:color="auto"/>
        <w:left w:val="none" w:sz="0" w:space="0" w:color="auto"/>
        <w:bottom w:val="none" w:sz="0" w:space="0" w:color="auto"/>
        <w:right w:val="none" w:sz="0" w:space="0" w:color="auto"/>
      </w:divBdr>
    </w:div>
    <w:div w:id="471485031">
      <w:bodyDiv w:val="1"/>
      <w:marLeft w:val="0"/>
      <w:marRight w:val="0"/>
      <w:marTop w:val="0"/>
      <w:marBottom w:val="0"/>
      <w:divBdr>
        <w:top w:val="none" w:sz="0" w:space="0" w:color="auto"/>
        <w:left w:val="none" w:sz="0" w:space="0" w:color="auto"/>
        <w:bottom w:val="none" w:sz="0" w:space="0" w:color="auto"/>
        <w:right w:val="none" w:sz="0" w:space="0" w:color="auto"/>
      </w:divBdr>
    </w:div>
    <w:div w:id="562567989">
      <w:bodyDiv w:val="1"/>
      <w:marLeft w:val="0"/>
      <w:marRight w:val="0"/>
      <w:marTop w:val="0"/>
      <w:marBottom w:val="0"/>
      <w:divBdr>
        <w:top w:val="none" w:sz="0" w:space="0" w:color="auto"/>
        <w:left w:val="none" w:sz="0" w:space="0" w:color="auto"/>
        <w:bottom w:val="none" w:sz="0" w:space="0" w:color="auto"/>
        <w:right w:val="none" w:sz="0" w:space="0" w:color="auto"/>
      </w:divBdr>
    </w:div>
    <w:div w:id="599141296">
      <w:bodyDiv w:val="1"/>
      <w:marLeft w:val="0"/>
      <w:marRight w:val="0"/>
      <w:marTop w:val="0"/>
      <w:marBottom w:val="0"/>
      <w:divBdr>
        <w:top w:val="none" w:sz="0" w:space="0" w:color="auto"/>
        <w:left w:val="none" w:sz="0" w:space="0" w:color="auto"/>
        <w:bottom w:val="none" w:sz="0" w:space="0" w:color="auto"/>
        <w:right w:val="none" w:sz="0" w:space="0" w:color="auto"/>
      </w:divBdr>
    </w:div>
    <w:div w:id="1263149562">
      <w:bodyDiv w:val="1"/>
      <w:marLeft w:val="0"/>
      <w:marRight w:val="0"/>
      <w:marTop w:val="0"/>
      <w:marBottom w:val="0"/>
      <w:divBdr>
        <w:top w:val="none" w:sz="0" w:space="0" w:color="auto"/>
        <w:left w:val="none" w:sz="0" w:space="0" w:color="auto"/>
        <w:bottom w:val="none" w:sz="0" w:space="0" w:color="auto"/>
        <w:right w:val="none" w:sz="0" w:space="0" w:color="auto"/>
      </w:divBdr>
    </w:div>
    <w:div w:id="1659529246">
      <w:bodyDiv w:val="1"/>
      <w:marLeft w:val="0"/>
      <w:marRight w:val="0"/>
      <w:marTop w:val="0"/>
      <w:marBottom w:val="0"/>
      <w:divBdr>
        <w:top w:val="none" w:sz="0" w:space="0" w:color="auto"/>
        <w:left w:val="none" w:sz="0" w:space="0" w:color="auto"/>
        <w:bottom w:val="none" w:sz="0" w:space="0" w:color="auto"/>
        <w:right w:val="none" w:sz="0" w:space="0" w:color="auto"/>
      </w:divBdr>
    </w:div>
    <w:div w:id="196700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elhamvei/t21_rentitues.git" TargetMode="External"/><Relationship Id="rId13" Type="http://schemas.openxmlformats.org/officeDocument/2006/relationships/hyperlink" Target="https://github.com/elhamvei/t21_rentitues.git"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elhamvei/t21_rentitues.gi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lhamvei/t21_rentitues.gi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elhamvei/t21_rentitues.git"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elhamvei/t21_rentitues.git" TargetMode="External"/><Relationship Id="rId14" Type="http://schemas.openxmlformats.org/officeDocument/2006/relationships/hyperlink" Target="https://github.com/elhamvei/t21_rentitues.g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375DDC-4DEC-4ADF-A592-A8CE92AD7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5</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Project Closure Report</vt:lpstr>
    </vt:vector>
  </TitlesOfParts>
  <Company/>
  <LinksUpToDate>false</LinksUpToDate>
  <CharactersWithSpaces>5715</CharactersWithSpaces>
  <SharedDoc>false</SharedDoc>
  <HLinks>
    <vt:vector size="30" baseType="variant">
      <vt:variant>
        <vt:i4>5898287</vt:i4>
      </vt:variant>
      <vt:variant>
        <vt:i4>102</vt:i4>
      </vt:variant>
      <vt:variant>
        <vt:i4>0</vt:i4>
      </vt:variant>
      <vt:variant>
        <vt:i4>5</vt:i4>
      </vt:variant>
      <vt:variant>
        <vt:lpwstr>http://www.ocio.gov.nl.ca/ocio/pmo/project_closure_report_template.DOC</vt:lpwstr>
      </vt:variant>
      <vt:variant>
        <vt:lpwstr/>
      </vt:variant>
      <vt:variant>
        <vt:i4>6160443</vt:i4>
      </vt:variant>
      <vt:variant>
        <vt:i4>99</vt:i4>
      </vt:variant>
      <vt:variant>
        <vt:i4>0</vt:i4>
      </vt:variant>
      <vt:variant>
        <vt:i4>5</vt:i4>
      </vt:variant>
      <vt:variant>
        <vt:lpwstr>mailto:OCIOISC@gov.nl.ca</vt:lpwstr>
      </vt:variant>
      <vt:variant>
        <vt:lpwstr/>
      </vt:variant>
      <vt:variant>
        <vt:i4>6815772</vt:i4>
      </vt:variant>
      <vt:variant>
        <vt:i4>96</vt:i4>
      </vt:variant>
      <vt:variant>
        <vt:i4>0</vt:i4>
      </vt:variant>
      <vt:variant>
        <vt:i4>5</vt:i4>
      </vt:variant>
      <vt:variant>
        <vt:lpwstr>mailto:ADChange@gov.nl.ca</vt:lpwstr>
      </vt:variant>
      <vt:variant>
        <vt:lpwstr/>
      </vt:variant>
      <vt:variant>
        <vt:i4>6815772</vt:i4>
      </vt:variant>
      <vt:variant>
        <vt:i4>81</vt:i4>
      </vt:variant>
      <vt:variant>
        <vt:i4>0</vt:i4>
      </vt:variant>
      <vt:variant>
        <vt:i4>5</vt:i4>
      </vt:variant>
      <vt:variant>
        <vt:lpwstr>mailto:ADChange@gov.nl.ca</vt:lpwstr>
      </vt:variant>
      <vt:variant>
        <vt:lpwstr/>
      </vt:variant>
      <vt:variant>
        <vt:i4>2752520</vt:i4>
      </vt:variant>
      <vt:variant>
        <vt:i4>0</vt:i4>
      </vt:variant>
      <vt:variant>
        <vt:i4>0</vt:i4>
      </vt:variant>
      <vt:variant>
        <vt:i4>5</vt:i4>
      </vt:variant>
      <vt:variant>
        <vt:lpwstr>mailto:OCIO-PMO@gov.nl.ca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Closure Report</dc:title>
  <dc:creator>William Melay</dc:creator>
  <dc:description>2.3 - Incorporating feedback from ATG team_x000d_
2.4 - Updated to reflect comment additions from ATG</dc:description>
  <cp:lastModifiedBy>Lale Mulati</cp:lastModifiedBy>
  <cp:revision>21</cp:revision>
  <cp:lastPrinted>2011-05-17T16:59:00Z</cp:lastPrinted>
  <dcterms:created xsi:type="dcterms:W3CDTF">2018-04-03T17:43:00Z</dcterms:created>
  <dcterms:modified xsi:type="dcterms:W3CDTF">2023-04-03T05:49:00Z</dcterms:modified>
</cp:coreProperties>
</file>